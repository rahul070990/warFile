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2ADD" w14:textId="77777777" w:rsidR="0010480A" w:rsidRPr="00334265" w:rsidRDefault="0010480A" w:rsidP="0010480A">
      <w:pPr>
        <w:rPr>
          <w:rFonts w:asciiTheme="minorHAnsi" w:hAnsiTheme="minorHAnsi" w:cstheme="minorHAnsi"/>
          <w:color w:val="000000"/>
        </w:rPr>
      </w:pPr>
    </w:p>
    <w:p w14:paraId="6E0C2990" w14:textId="11F90EB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eastAsiaTheme="minorHAnsi" w:hAnsiTheme="minorHAnsi" w:cstheme="minorHAnsi"/>
        </w:rPr>
      </w:pPr>
      <w:r w:rsidRPr="00334265">
        <w:rPr>
          <w:rFonts w:asciiTheme="minorHAnsi" w:hAnsiTheme="minorHAnsi" w:cstheme="minorHAnsi"/>
          <w:noProof/>
        </w:rPr>
        <w:drawing>
          <wp:inline distT="0" distB="0" distL="0" distR="0" wp14:anchorId="408CA778" wp14:editId="1BDA96C5">
            <wp:extent cx="9525" cy="9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6BE0" w14:textId="20639304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F017019" wp14:editId="7DAC9DE2">
            <wp:extent cx="9525" cy="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265">
        <w:rPr>
          <w:rFonts w:asciiTheme="minorHAnsi" w:hAnsiTheme="minorHAnsi" w:cstheme="minorHAnsi"/>
          <w:b/>
          <w:bCs/>
        </w:rPr>
        <w:t xml:space="preserve">Name </w:t>
      </w:r>
      <w:r w:rsidR="00BF5910">
        <w:rPr>
          <w:rFonts w:asciiTheme="minorHAnsi" w:hAnsiTheme="minorHAnsi" w:cstheme="minorHAnsi"/>
          <w:b/>
          <w:bCs/>
        </w:rPr>
        <w:t>–</w:t>
      </w:r>
      <w:r w:rsidRPr="00334265">
        <w:rPr>
          <w:rFonts w:asciiTheme="minorHAnsi" w:hAnsiTheme="minorHAnsi" w:cstheme="minorHAnsi"/>
          <w:b/>
          <w:bCs/>
        </w:rPr>
        <w:t> </w:t>
      </w:r>
      <w:r w:rsidR="00BF5910">
        <w:rPr>
          <w:rFonts w:asciiTheme="minorHAnsi" w:hAnsiTheme="minorHAnsi" w:cstheme="minorHAnsi"/>
          <w:b/>
          <w:bCs/>
        </w:rPr>
        <w:t>RAHUL SHARMA</w:t>
      </w:r>
    </w:p>
    <w:p w14:paraId="0F6E663E" w14:textId="3D805F89" w:rsidR="0010480A" w:rsidRPr="00334265" w:rsidRDefault="00747AB8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Mobile</w:t>
      </w:r>
      <w:r w:rsidR="00B84B8D">
        <w:rPr>
          <w:rFonts w:asciiTheme="minorHAnsi" w:hAnsiTheme="minorHAnsi" w:cstheme="minorHAnsi"/>
          <w:b/>
          <w:bCs/>
          <w:lang w:val="fr-FR"/>
        </w:rPr>
        <w:t xml:space="preserve"> - </w:t>
      </w:r>
      <w:r w:rsidR="00BF5910">
        <w:rPr>
          <w:rFonts w:asciiTheme="minorHAnsi" w:hAnsiTheme="minorHAnsi" w:cstheme="minorHAnsi"/>
          <w:b/>
          <w:bCs/>
          <w:lang w:val="fr-FR"/>
        </w:rPr>
        <w:t>+91-9654648057</w:t>
      </w:r>
    </w:p>
    <w:p w14:paraId="1955014A" w14:textId="7A55A741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5365031" wp14:editId="2AFAEB46">
            <wp:extent cx="9525" cy="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CF1" w:rsidRPr="00334265">
        <w:rPr>
          <w:rFonts w:asciiTheme="minorHAnsi" w:hAnsiTheme="minorHAnsi" w:cstheme="minorHAnsi"/>
          <w:b/>
          <w:bCs/>
        </w:rPr>
        <w:t xml:space="preserve">Mail </w:t>
      </w:r>
      <w:r w:rsidR="00BF5910">
        <w:rPr>
          <w:rFonts w:asciiTheme="minorHAnsi" w:hAnsiTheme="minorHAnsi" w:cstheme="minorHAnsi"/>
          <w:b/>
          <w:bCs/>
        </w:rPr>
        <w:t>–</w:t>
      </w:r>
      <w:r w:rsidR="00B84B8D">
        <w:rPr>
          <w:rFonts w:asciiTheme="minorHAnsi" w:hAnsiTheme="minorHAnsi" w:cstheme="minorHAnsi"/>
          <w:b/>
          <w:bCs/>
        </w:rPr>
        <w:t xml:space="preserve"> </w:t>
      </w:r>
      <w:r w:rsidR="00604745">
        <w:rPr>
          <w:rFonts w:asciiTheme="minorHAnsi" w:hAnsiTheme="minorHAnsi" w:cstheme="minorHAnsi"/>
          <w:b/>
          <w:bCs/>
        </w:rPr>
        <w:t>qa.testing2107</w:t>
      </w:r>
      <w:r w:rsidR="00616499">
        <w:rPr>
          <w:rFonts w:asciiTheme="minorHAnsi" w:hAnsiTheme="minorHAnsi" w:cstheme="minorHAnsi"/>
          <w:b/>
          <w:bCs/>
        </w:rPr>
        <w:t>@</w:t>
      </w:r>
      <w:r w:rsidR="00604745">
        <w:rPr>
          <w:rFonts w:asciiTheme="minorHAnsi" w:hAnsiTheme="minorHAnsi" w:cstheme="minorHAnsi"/>
          <w:b/>
          <w:bCs/>
        </w:rPr>
        <w:t>gmail</w:t>
      </w:r>
      <w:r w:rsidR="00616499">
        <w:rPr>
          <w:rFonts w:asciiTheme="minorHAnsi" w:hAnsiTheme="minorHAnsi" w:cstheme="minorHAnsi"/>
          <w:b/>
          <w:bCs/>
        </w:rPr>
        <w:t>.com</w:t>
      </w:r>
    </w:p>
    <w:p w14:paraId="6D1F202A" w14:textId="4B764F8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_________________________________________________________________________________             </w:t>
      </w:r>
    </w:p>
    <w:p w14:paraId="5E21D282" w14:textId="71FCB774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Profess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ional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Summary </w:t>
      </w:r>
    </w:p>
    <w:p w14:paraId="5295AAC1" w14:textId="40720F21" w:rsidR="0010480A" w:rsidRPr="009A2B34" w:rsidRDefault="00F371E0" w:rsidP="009A2B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t>8</w:t>
      </w:r>
      <w:r w:rsidR="00856D2B">
        <w:t xml:space="preserve"> approx. years of overall experience in Software Testing including Web and </w:t>
      </w:r>
      <w:r w:rsidR="00525C5C">
        <w:t>mobile</w:t>
      </w:r>
      <w:r w:rsidR="00856D2B">
        <w:t xml:space="preserve"> testing</w:t>
      </w:r>
      <w:r w:rsidR="0088125A">
        <w:t>.</w:t>
      </w:r>
    </w:p>
    <w:p w14:paraId="5955852A" w14:textId="5DB5867C" w:rsidR="0010480A" w:rsidRPr="00334265" w:rsidRDefault="006C4386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</w:t>
      </w:r>
      <w:r w:rsidR="000C5A7D">
        <w:rPr>
          <w:rFonts w:asciiTheme="minorHAnsi" w:hAnsiTheme="minorHAnsi" w:cstheme="minorHAnsi"/>
        </w:rPr>
        <w:t>Manual and Automation testing</w:t>
      </w:r>
      <w:r w:rsidR="004E53BC">
        <w:rPr>
          <w:rFonts w:asciiTheme="minorHAnsi" w:hAnsiTheme="minorHAnsi" w:cstheme="minorHAnsi"/>
        </w:rPr>
        <w:t xml:space="preserve"> (approx. 1</w:t>
      </w:r>
      <w:r w:rsidR="00AC4BCE">
        <w:rPr>
          <w:rFonts w:asciiTheme="minorHAnsi" w:hAnsiTheme="minorHAnsi" w:cstheme="minorHAnsi"/>
        </w:rPr>
        <w:t>+</w:t>
      </w:r>
      <w:r w:rsidR="004E53BC">
        <w:rPr>
          <w:rFonts w:asciiTheme="minorHAnsi" w:hAnsiTheme="minorHAnsi" w:cstheme="minorHAnsi"/>
        </w:rPr>
        <w:t xml:space="preserve"> Year)</w:t>
      </w:r>
      <w:r w:rsidR="000C5A7D">
        <w:rPr>
          <w:rFonts w:asciiTheme="minorHAnsi" w:hAnsiTheme="minorHAnsi" w:cstheme="minorHAnsi"/>
        </w:rPr>
        <w:t xml:space="preserve"> with </w:t>
      </w:r>
      <w:r w:rsidR="0010480A" w:rsidRPr="00334265">
        <w:rPr>
          <w:rFonts w:asciiTheme="minorHAnsi" w:hAnsiTheme="minorHAnsi" w:cstheme="minorHAnsi"/>
        </w:rPr>
        <w:t xml:space="preserve">developing scripts </w:t>
      </w:r>
      <w:proofErr w:type="gramStart"/>
      <w:r w:rsidR="0010480A" w:rsidRPr="00334265">
        <w:rPr>
          <w:rFonts w:asciiTheme="minorHAnsi" w:hAnsiTheme="minorHAnsi" w:cstheme="minorHAnsi"/>
        </w:rPr>
        <w:t>using </w:t>
      </w:r>
      <w:r>
        <w:rPr>
          <w:rFonts w:asciiTheme="minorHAnsi" w:hAnsiTheme="minorHAnsi" w:cstheme="minorHAnsi"/>
          <w:b/>
          <w:bCs/>
        </w:rPr>
        <w:t xml:space="preserve"> </w:t>
      </w:r>
      <w:r w:rsidR="00C64592" w:rsidRPr="006C4386">
        <w:rPr>
          <w:rFonts w:asciiTheme="minorHAnsi" w:hAnsiTheme="minorHAnsi" w:cstheme="minorHAnsi"/>
          <w:b/>
          <w:bCs/>
        </w:rPr>
        <w:t>Selenium</w:t>
      </w:r>
      <w:proofErr w:type="gramEnd"/>
      <w:r w:rsidR="00C64592" w:rsidRPr="006C4386">
        <w:rPr>
          <w:rFonts w:asciiTheme="minorHAnsi" w:hAnsiTheme="minorHAnsi" w:cstheme="minorHAnsi"/>
          <w:b/>
          <w:bCs/>
        </w:rPr>
        <w:t xml:space="preserve"> with Java</w:t>
      </w:r>
      <w:r w:rsidR="0010480A" w:rsidRPr="00334265">
        <w:rPr>
          <w:rFonts w:asciiTheme="minorHAnsi" w:hAnsiTheme="minorHAnsi" w:cstheme="minorHAnsi"/>
        </w:rPr>
        <w:t>. </w:t>
      </w:r>
    </w:p>
    <w:p w14:paraId="40E27E90" w14:textId="4C91B72D" w:rsidR="0010480A" w:rsidRPr="00334265" w:rsidRDefault="00567110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</w:t>
      </w:r>
      <w:r w:rsidR="0010480A"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10480A" w:rsidRPr="00334265">
        <w:rPr>
          <w:rFonts w:asciiTheme="minorHAnsi" w:hAnsiTheme="minorHAnsi" w:cstheme="minorHAnsi"/>
        </w:rPr>
        <w:t>n </w:t>
      </w:r>
      <w:r w:rsidR="0010480A" w:rsidRPr="00334265">
        <w:rPr>
          <w:rFonts w:asciiTheme="minorHAnsi" w:hAnsiTheme="minorHAnsi" w:cstheme="minorHAnsi"/>
          <w:b/>
          <w:bCs/>
        </w:rPr>
        <w:t>Object Oriented Programming</w:t>
      </w:r>
      <w:r w:rsidR="0010480A" w:rsidRPr="00334265">
        <w:rPr>
          <w:rFonts w:asciiTheme="minorHAnsi" w:hAnsiTheme="minorHAnsi" w:cstheme="minorHAnsi"/>
        </w:rPr>
        <w:t xml:space="preserve"> and interactive debug on </w:t>
      </w:r>
      <w:r w:rsidR="006A578A">
        <w:rPr>
          <w:rFonts w:asciiTheme="minorHAnsi" w:hAnsiTheme="minorHAnsi" w:cstheme="minorHAnsi"/>
        </w:rPr>
        <w:t>Java</w:t>
      </w:r>
      <w:r w:rsidR="0010480A" w:rsidRPr="00334265">
        <w:rPr>
          <w:rFonts w:asciiTheme="minorHAnsi" w:hAnsiTheme="minorHAnsi" w:cstheme="minorHAnsi"/>
        </w:rPr>
        <w:t>. </w:t>
      </w:r>
    </w:p>
    <w:p w14:paraId="3F8F7926" w14:textId="425ACD9F" w:rsidR="0010480A" w:rsidRPr="00334265" w:rsidRDefault="00885AC3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E</w:t>
      </w:r>
      <w:r w:rsidR="0010480A" w:rsidRPr="00334265">
        <w:rPr>
          <w:rFonts w:asciiTheme="minorHAnsi" w:hAnsiTheme="minorHAnsi" w:cstheme="minorHAnsi"/>
          <w:lang w:val="en-GB"/>
        </w:rPr>
        <w:t>xperience on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RESTAPI</w:t>
      </w:r>
      <w:r w:rsidR="0010480A" w:rsidRPr="00334265">
        <w:rPr>
          <w:rFonts w:asciiTheme="minorHAnsi" w:hAnsiTheme="minorHAnsi" w:cstheme="minorHAnsi"/>
          <w:lang w:val="en-GB"/>
        </w:rPr>
        <w:t> testing using </w:t>
      </w:r>
      <w:r w:rsidR="00794141">
        <w:rPr>
          <w:rFonts w:asciiTheme="minorHAnsi" w:hAnsiTheme="minorHAnsi" w:cstheme="minorHAnsi"/>
          <w:b/>
          <w:bCs/>
          <w:lang w:val="en-GB"/>
        </w:rPr>
        <w:t>POSTMAN</w:t>
      </w:r>
      <w:r w:rsidR="0010480A" w:rsidRPr="00334265">
        <w:rPr>
          <w:rFonts w:asciiTheme="minorHAnsi" w:hAnsiTheme="minorHAnsi" w:cstheme="minorHAnsi"/>
          <w:lang w:val="en-GB"/>
        </w:rPr>
        <w:t>.</w:t>
      </w:r>
      <w:r w:rsidR="0010480A" w:rsidRPr="00334265">
        <w:rPr>
          <w:rFonts w:asciiTheme="minorHAnsi" w:hAnsiTheme="minorHAnsi" w:cstheme="minorHAnsi"/>
        </w:rPr>
        <w:t> </w:t>
      </w:r>
    </w:p>
    <w:p w14:paraId="7E2778FF" w14:textId="278E1E91" w:rsidR="0010480A" w:rsidRPr="00334265" w:rsidRDefault="00862BDD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E</w:t>
      </w:r>
      <w:r w:rsidR="0010480A" w:rsidRPr="00334265">
        <w:rPr>
          <w:rFonts w:asciiTheme="minorHAnsi" w:hAnsiTheme="minorHAnsi" w:cstheme="minorHAnsi"/>
          <w:lang w:val="en-GB"/>
        </w:rPr>
        <w:t xml:space="preserve">xperience on automate web applications using 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selenium web driver</w:t>
      </w:r>
      <w:r w:rsidR="0010480A" w:rsidRPr="00334265">
        <w:rPr>
          <w:rFonts w:asciiTheme="minorHAnsi" w:hAnsiTheme="minorHAnsi" w:cstheme="minorHAnsi"/>
          <w:lang w:val="en-GB"/>
        </w:rPr>
        <w:t>.</w:t>
      </w:r>
      <w:r w:rsidR="0010480A" w:rsidRPr="00334265">
        <w:rPr>
          <w:rFonts w:asciiTheme="minorHAnsi" w:hAnsiTheme="minorHAnsi" w:cstheme="minorHAnsi"/>
        </w:rPr>
        <w:t> </w:t>
      </w:r>
    </w:p>
    <w:p w14:paraId="4B59D8CE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>Experience in developing new </w:t>
      </w:r>
      <w:r w:rsidRPr="00334265">
        <w:rPr>
          <w:rFonts w:asciiTheme="minorHAnsi" w:hAnsiTheme="minorHAnsi" w:cstheme="minorHAnsi"/>
          <w:b/>
          <w:bCs/>
          <w:lang w:val="en-GB"/>
        </w:rPr>
        <w:t>modules</w:t>
      </w:r>
      <w:r w:rsidRPr="00334265">
        <w:rPr>
          <w:rFonts w:asciiTheme="minorHAnsi" w:hAnsiTheme="minorHAnsi" w:cstheme="minorHAnsi"/>
          <w:lang w:val="en-GB"/>
        </w:rPr>
        <w:t> and </w:t>
      </w:r>
      <w:r w:rsidRPr="00334265">
        <w:rPr>
          <w:rFonts w:asciiTheme="minorHAnsi" w:hAnsiTheme="minorHAnsi" w:cstheme="minorHAnsi"/>
          <w:b/>
          <w:bCs/>
          <w:lang w:val="en-GB"/>
        </w:rPr>
        <w:t>classes</w:t>
      </w:r>
      <w:r w:rsidRPr="00334265">
        <w:rPr>
          <w:rFonts w:asciiTheme="minorHAnsi" w:hAnsiTheme="minorHAnsi" w:cstheme="minorHAnsi"/>
          <w:lang w:val="en-GB"/>
        </w:rPr>
        <w:t> based on business requirement.</w:t>
      </w:r>
      <w:r w:rsidRPr="00334265">
        <w:rPr>
          <w:rFonts w:asciiTheme="minorHAnsi" w:hAnsiTheme="minorHAnsi" w:cstheme="minorHAnsi"/>
        </w:rPr>
        <w:t> </w:t>
      </w:r>
    </w:p>
    <w:p w14:paraId="50DF2E94" w14:textId="3406F3CF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 xml:space="preserve">Experience in Test case </w:t>
      </w:r>
      <w:r w:rsidR="000C00A8" w:rsidRPr="00334265">
        <w:rPr>
          <w:rFonts w:asciiTheme="minorHAnsi" w:hAnsiTheme="minorHAnsi" w:cstheme="minorHAnsi"/>
          <w:lang w:val="en-GB"/>
        </w:rPr>
        <w:t>a</w:t>
      </w:r>
      <w:r w:rsidRPr="00334265">
        <w:rPr>
          <w:rFonts w:asciiTheme="minorHAnsi" w:hAnsiTheme="minorHAnsi" w:cstheme="minorHAnsi"/>
          <w:lang w:val="en-GB"/>
        </w:rPr>
        <w:t>utomation, developing</w:t>
      </w:r>
      <w:r w:rsidR="000C00A8" w:rsidRPr="00334265">
        <w:rPr>
          <w:rFonts w:asciiTheme="minorHAnsi" w:hAnsiTheme="minorHAnsi" w:cstheme="minorHAnsi"/>
          <w:lang w:val="en-GB"/>
        </w:rPr>
        <w:t xml:space="preserve"> scripts</w:t>
      </w:r>
      <w:r w:rsidRPr="00334265">
        <w:rPr>
          <w:rFonts w:asciiTheme="minorHAnsi" w:hAnsiTheme="minorHAnsi" w:cstheme="minorHAnsi"/>
          <w:lang w:val="en-GB"/>
        </w:rPr>
        <w:t xml:space="preserve"> and execution within the framework.</w:t>
      </w:r>
      <w:r w:rsidRPr="00334265">
        <w:rPr>
          <w:rFonts w:asciiTheme="minorHAnsi" w:hAnsiTheme="minorHAnsi" w:cstheme="minorHAnsi"/>
        </w:rPr>
        <w:t> </w:t>
      </w:r>
    </w:p>
    <w:p w14:paraId="1D0AB225" w14:textId="064850BB" w:rsidR="0010480A" w:rsidRDefault="004363A0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E</w:t>
      </w:r>
      <w:r w:rsidR="0010480A" w:rsidRPr="00334265">
        <w:rPr>
          <w:rFonts w:asciiTheme="minorHAnsi" w:hAnsiTheme="minorHAnsi" w:cstheme="minorHAnsi"/>
          <w:lang w:val="en-GB"/>
        </w:rPr>
        <w:t>xperience on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Git</w:t>
      </w:r>
      <w:r w:rsidR="000B7FC5">
        <w:rPr>
          <w:rFonts w:asciiTheme="minorHAnsi" w:hAnsiTheme="minorHAnsi" w:cstheme="minorHAnsi"/>
          <w:b/>
          <w:bCs/>
          <w:lang w:val="en-GB"/>
        </w:rPr>
        <w:t>/GitHub</w:t>
      </w:r>
      <w:r w:rsidR="000C00A8" w:rsidRPr="00334265">
        <w:rPr>
          <w:rFonts w:asciiTheme="minorHAnsi" w:hAnsiTheme="minorHAnsi" w:cstheme="minorHAnsi"/>
          <w:lang w:val="en-GB"/>
        </w:rPr>
        <w:t>,</w:t>
      </w:r>
      <w:r w:rsidR="0010480A" w:rsidRPr="00334265">
        <w:rPr>
          <w:rFonts w:asciiTheme="minorHAnsi" w:hAnsiTheme="minorHAnsi" w:cstheme="minorHAnsi"/>
          <w:lang w:val="en-GB"/>
        </w:rPr>
        <w:t> </w:t>
      </w:r>
      <w:r w:rsidR="009B58B0" w:rsidRPr="009B58B0">
        <w:rPr>
          <w:rFonts w:asciiTheme="minorHAnsi" w:hAnsiTheme="minorHAnsi" w:cstheme="minorHAnsi"/>
          <w:b/>
          <w:bCs/>
          <w:lang w:val="en-GB"/>
        </w:rPr>
        <w:t>My</w:t>
      </w:r>
      <w:r w:rsidR="000E741D" w:rsidRPr="000E741D">
        <w:rPr>
          <w:rFonts w:asciiTheme="minorHAnsi" w:hAnsiTheme="minorHAnsi" w:cstheme="minorHAnsi"/>
          <w:b/>
          <w:bCs/>
          <w:lang w:val="en-GB"/>
        </w:rPr>
        <w:t xml:space="preserve">SQL, </w:t>
      </w:r>
      <w:r w:rsidR="00F366AE">
        <w:rPr>
          <w:rFonts w:asciiTheme="minorHAnsi" w:hAnsiTheme="minorHAnsi" w:cstheme="minorHAnsi"/>
          <w:b/>
          <w:bCs/>
          <w:lang w:val="en-GB"/>
        </w:rPr>
        <w:t>Eclipse</w:t>
      </w:r>
      <w:r w:rsidR="0010480A" w:rsidRPr="00334265">
        <w:rPr>
          <w:rFonts w:asciiTheme="minorHAnsi" w:hAnsiTheme="minorHAnsi" w:cstheme="minorHAnsi"/>
          <w:lang w:val="en-GB"/>
        </w:rPr>
        <w:t>.</w:t>
      </w:r>
      <w:r w:rsidR="0010480A" w:rsidRPr="00334265">
        <w:rPr>
          <w:rFonts w:asciiTheme="minorHAnsi" w:hAnsiTheme="minorHAnsi" w:cstheme="minorHAnsi"/>
        </w:rPr>
        <w:t> </w:t>
      </w:r>
    </w:p>
    <w:p w14:paraId="3E60E8C5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Proficient in grasping new technical concepts and utilizing them in an effective manner. </w:t>
      </w:r>
    </w:p>
    <w:p w14:paraId="5DA9189A" w14:textId="59D4D45B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 xml:space="preserve">Ability to handle multiple </w:t>
      </w:r>
      <w:proofErr w:type="gramStart"/>
      <w:r w:rsidRPr="00334265">
        <w:rPr>
          <w:rFonts w:asciiTheme="minorHAnsi" w:hAnsiTheme="minorHAnsi" w:cstheme="minorHAnsi"/>
        </w:rPr>
        <w:t xml:space="preserve">tasks </w:t>
      </w:r>
      <w:r w:rsidR="00A429A6">
        <w:rPr>
          <w:rFonts w:asciiTheme="minorHAnsi" w:hAnsiTheme="minorHAnsi" w:cstheme="minorHAnsi"/>
        </w:rPr>
        <w:t>,Team</w:t>
      </w:r>
      <w:proofErr w:type="gramEnd"/>
      <w:r w:rsidR="00A429A6">
        <w:rPr>
          <w:rFonts w:asciiTheme="minorHAnsi" w:hAnsiTheme="minorHAnsi" w:cstheme="minorHAnsi"/>
        </w:rPr>
        <w:t xml:space="preserve"> Members </w:t>
      </w:r>
      <w:r w:rsidRPr="00334265">
        <w:rPr>
          <w:rFonts w:asciiTheme="minorHAnsi" w:hAnsiTheme="minorHAnsi" w:cstheme="minorHAnsi"/>
        </w:rPr>
        <w:t>and work independently as well as a team. </w:t>
      </w:r>
    </w:p>
    <w:p w14:paraId="18C754D1" w14:textId="18767221" w:rsidR="0010480A" w:rsidRDefault="0010480A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learn and adapt to new technologies. </w:t>
      </w:r>
    </w:p>
    <w:p w14:paraId="1305232C" w14:textId="1B7D7916" w:rsidR="00BE4AA0" w:rsidRPr="00334265" w:rsidRDefault="00BE4AA0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of handling Software Professional within a team.</w:t>
      </w:r>
    </w:p>
    <w:p w14:paraId="222A0E8B" w14:textId="427CA3D1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2A5610B" w14:textId="77777777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320DA4C0" w14:textId="64DE4070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TECHNICAL SKILLS </w:t>
      </w:r>
    </w:p>
    <w:p w14:paraId="622473D6" w14:textId="457CA0C1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Operating System: Windows</w:t>
      </w:r>
    </w:p>
    <w:p w14:paraId="2B7CBCA0" w14:textId="7369F647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Technologies</w:t>
      </w:r>
      <w:r w:rsidR="000C00A8" w:rsidRPr="00334265">
        <w:rPr>
          <w:rFonts w:asciiTheme="minorHAnsi" w:hAnsiTheme="minorHAnsi" w:cstheme="minorHAnsi"/>
        </w:rPr>
        <w:t>: </w:t>
      </w:r>
      <w:r w:rsidR="002A4ED1">
        <w:rPr>
          <w:rFonts w:asciiTheme="minorHAnsi" w:hAnsiTheme="minorHAnsi" w:cstheme="minorHAnsi"/>
        </w:rPr>
        <w:t>Java</w:t>
      </w:r>
      <w:r w:rsidR="000C00A8" w:rsidRPr="00334265">
        <w:rPr>
          <w:rFonts w:asciiTheme="minorHAnsi" w:hAnsiTheme="minorHAnsi" w:cstheme="minorHAnsi"/>
        </w:rPr>
        <w:t>, Selenium, REST API</w:t>
      </w:r>
    </w:p>
    <w:p w14:paraId="6B5CFE78" w14:textId="55968DD1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Testing Tools, Logging Tools: </w:t>
      </w:r>
      <w:r w:rsidR="00B309D8" w:rsidRPr="00334265">
        <w:rPr>
          <w:rFonts w:asciiTheme="minorHAnsi" w:hAnsiTheme="minorHAnsi" w:cstheme="minorHAnsi"/>
        </w:rPr>
        <w:t xml:space="preserve"> </w:t>
      </w:r>
      <w:r w:rsidR="00F366AE">
        <w:rPr>
          <w:rFonts w:asciiTheme="minorHAnsi" w:hAnsiTheme="minorHAnsi" w:cstheme="minorHAnsi"/>
        </w:rPr>
        <w:t>Eclipse</w:t>
      </w:r>
      <w:r w:rsidR="00B309D8">
        <w:rPr>
          <w:rFonts w:asciiTheme="minorHAnsi" w:hAnsiTheme="minorHAnsi" w:cstheme="minorHAnsi"/>
        </w:rPr>
        <w:t>,</w:t>
      </w:r>
      <w:r w:rsidR="00B309D8" w:rsidRPr="00334265">
        <w:rPr>
          <w:rFonts w:asciiTheme="minorHAnsi" w:hAnsiTheme="minorHAnsi" w:cstheme="minorHAnsi"/>
        </w:rPr>
        <w:t> </w:t>
      </w:r>
      <w:r w:rsidR="00B309D8">
        <w:rPr>
          <w:rFonts w:asciiTheme="minorHAnsi" w:hAnsiTheme="minorHAnsi" w:cstheme="minorHAnsi"/>
        </w:rPr>
        <w:t>Rally</w:t>
      </w:r>
      <w:r w:rsidR="006068D5">
        <w:rPr>
          <w:rFonts w:asciiTheme="minorHAnsi" w:hAnsiTheme="minorHAnsi" w:cstheme="minorHAnsi"/>
        </w:rPr>
        <w:t>, JIRA</w:t>
      </w:r>
    </w:p>
    <w:p w14:paraId="699B3235" w14:textId="1BF21226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Version Control: </w:t>
      </w:r>
      <w:r w:rsidR="00676E6F">
        <w:rPr>
          <w:rFonts w:asciiTheme="minorHAnsi" w:hAnsiTheme="minorHAnsi" w:cstheme="minorHAnsi"/>
        </w:rPr>
        <w:t>Git/</w:t>
      </w:r>
      <w:r w:rsidRPr="00334265">
        <w:rPr>
          <w:rFonts w:asciiTheme="minorHAnsi" w:hAnsiTheme="minorHAnsi" w:cstheme="minorHAnsi"/>
        </w:rPr>
        <w:t>GitHub </w:t>
      </w:r>
    </w:p>
    <w:p w14:paraId="0E5C0D94" w14:textId="2A9148C1" w:rsidR="0010480A" w:rsidRDefault="0010480A" w:rsidP="0010480A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Database: MySQL </w:t>
      </w:r>
    </w:p>
    <w:p w14:paraId="71129814" w14:textId="71613AE9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84243FA" w14:textId="5F96A239" w:rsidR="00376354" w:rsidRDefault="0037635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30DA51BB" w14:textId="427E316D" w:rsidR="0090596A" w:rsidRDefault="0090596A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7E3AE8CD" w14:textId="3502083E" w:rsidR="0090596A" w:rsidRDefault="0090596A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2A031176" w14:textId="77777777" w:rsidR="0090596A" w:rsidRPr="00334265" w:rsidRDefault="0090596A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2FAB72DE" w14:textId="77777777" w:rsidR="00EA5749" w:rsidRPr="00334265" w:rsidRDefault="00EA5749" w:rsidP="00EA5749">
      <w:pPr>
        <w:pStyle w:val="Heading2"/>
        <w:shd w:val="pct15" w:color="auto" w:fill="FFFFFF"/>
        <w:ind w:left="-720"/>
        <w:jc w:val="both"/>
        <w:rPr>
          <w:rFonts w:asciiTheme="minorHAnsi" w:hAnsiTheme="minorHAnsi" w:cstheme="minorHAnsi"/>
          <w:bCs w:val="0"/>
        </w:rPr>
      </w:pPr>
      <w:r w:rsidRPr="00334265">
        <w:rPr>
          <w:rFonts w:asciiTheme="minorHAnsi" w:hAnsiTheme="minorHAnsi" w:cstheme="minorHAnsi"/>
          <w:bCs w:val="0"/>
        </w:rPr>
        <w:t>PROJECT DETAILS</w:t>
      </w:r>
    </w:p>
    <w:p w14:paraId="5FEE5BCA" w14:textId="77777777" w:rsidR="00EA5749" w:rsidRPr="00334265" w:rsidRDefault="00EA5749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4C583C5" w14:textId="7A77C5DB" w:rsidR="00376354" w:rsidRPr="00334265" w:rsidRDefault="00376354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 </w:t>
      </w:r>
      <w:r w:rsidR="00B37BA4" w:rsidRPr="00334265">
        <w:rPr>
          <w:rFonts w:asciiTheme="minorHAnsi" w:hAnsiTheme="minorHAnsi" w:cstheme="minorHAnsi"/>
        </w:rPr>
        <w:t xml:space="preserve">- </w:t>
      </w:r>
      <w:r w:rsidR="00B37BA4" w:rsidRPr="00334265">
        <w:rPr>
          <w:rFonts w:asciiTheme="minorHAnsi" w:eastAsia="Calibri" w:hAnsiTheme="minorHAnsi" w:cstheme="minorHAnsi"/>
          <w:color w:val="000000"/>
          <w:spacing w:val="4"/>
          <w:w w:val="96"/>
        </w:rPr>
        <w:t>HCL</w:t>
      </w:r>
      <w:r w:rsidR="00B37BA4" w:rsidRPr="00334265">
        <w:rPr>
          <w:rFonts w:asciiTheme="minorHAnsi" w:eastAsia="Calibri" w:hAnsiTheme="minorHAnsi" w:cstheme="minorHAnsi"/>
          <w:color w:val="000000"/>
          <w:w w:val="90"/>
        </w:rPr>
        <w:t xml:space="preserve"> </w:t>
      </w:r>
      <w:r w:rsidR="00B37BA4" w:rsidRPr="00334265">
        <w:rPr>
          <w:rFonts w:asciiTheme="minorHAnsi" w:eastAsia="Calibri" w:hAnsiTheme="minorHAnsi" w:cstheme="minorHAnsi"/>
          <w:color w:val="000000"/>
          <w:spacing w:val="-4"/>
          <w:w w:val="105"/>
        </w:rPr>
        <w:t>Technologies Ltd</w:t>
      </w:r>
    </w:p>
    <w:p w14:paraId="7FAF8EE0" w14:textId="10C58F17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> </w:t>
      </w:r>
      <w:r w:rsidR="00A10D3B"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Quest</w:t>
      </w:r>
      <w:r w:rsidR="00A10D3B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Diagnostics</w:t>
      </w:r>
    </w:p>
    <w:p w14:paraId="4C006F02" w14:textId="25B8C739" w:rsidR="00516D6B" w:rsidRPr="00334265" w:rsidRDefault="00516D6B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F2AFB">
        <w:rPr>
          <w:rFonts w:asciiTheme="minorHAnsi" w:hAnsiTheme="minorHAnsi" w:cstheme="minorHAnsi"/>
        </w:rPr>
        <w:t>July</w:t>
      </w:r>
      <w:r w:rsidRPr="00334265">
        <w:rPr>
          <w:rFonts w:asciiTheme="minorHAnsi" w:hAnsiTheme="minorHAnsi" w:cstheme="minorHAnsi"/>
        </w:rPr>
        <w:t> 201</w:t>
      </w:r>
      <w:r w:rsidR="005F2AFB">
        <w:rPr>
          <w:rFonts w:asciiTheme="minorHAnsi" w:hAnsiTheme="minorHAnsi" w:cstheme="minorHAnsi"/>
        </w:rPr>
        <w:t>8</w:t>
      </w:r>
      <w:r w:rsidRPr="00334265">
        <w:rPr>
          <w:rFonts w:asciiTheme="minorHAnsi" w:hAnsiTheme="minorHAnsi" w:cstheme="minorHAnsi"/>
        </w:rPr>
        <w:t xml:space="preserve"> – </w:t>
      </w:r>
      <w:r w:rsidR="00240EA7">
        <w:rPr>
          <w:rFonts w:asciiTheme="minorHAnsi" w:hAnsiTheme="minorHAnsi" w:cstheme="minorHAnsi"/>
        </w:rPr>
        <w:t>Present</w:t>
      </w:r>
    </w:p>
    <w:p w14:paraId="2CA3434E" w14:textId="77777777" w:rsidR="00EA5749" w:rsidRPr="00334265" w:rsidRDefault="00516D6B" w:rsidP="00EA5749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5D03ED6A" w14:textId="2F7E76AB" w:rsidR="001451C0" w:rsidRDefault="00AF0E7C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lastRenderedPageBreak/>
        <w:t xml:space="preserve">Creating Automation test scripts for Functional Testing </w:t>
      </w:r>
      <w:r w:rsidR="00A15C50">
        <w:t xml:space="preserve">using </w:t>
      </w:r>
      <w:r w:rsidR="004E53BC">
        <w:t>Selenium WebDriver.</w:t>
      </w:r>
    </w:p>
    <w:p w14:paraId="7BD6BBED" w14:textId="3BFB45D6" w:rsidR="00812A83" w:rsidRDefault="00812A83" w:rsidP="004A6E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Developing &amp; maintaining the Regression Test Suite </w:t>
      </w:r>
      <w:r w:rsidR="00A15C50">
        <w:t xml:space="preserve">using </w:t>
      </w:r>
      <w:r w:rsidR="004E53BC">
        <w:t>Selenium WebDriver</w:t>
      </w:r>
      <w:r w:rsidR="004A6E42">
        <w:t xml:space="preserve"> </w:t>
      </w:r>
      <w:r w:rsidR="00F06B08">
        <w:t>for regression Testing</w:t>
      </w:r>
    </w:p>
    <w:p w14:paraId="31B2F251" w14:textId="13567997" w:rsidR="0053572D" w:rsidRDefault="0053572D" w:rsidP="0053572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6E7844B7" w14:textId="595B0AB7" w:rsidR="0053572D" w:rsidRDefault="0053572D" w:rsidP="0053572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&amp; execute Test Cases based on the business requirement.</w:t>
      </w:r>
    </w:p>
    <w:p w14:paraId="14B6F9DB" w14:textId="47BCE86A" w:rsidR="00AF5317" w:rsidRDefault="00AF5317" w:rsidP="00AF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&amp; execute Test Cases based on the business requirement</w:t>
      </w:r>
      <w:r>
        <w:t xml:space="preserve"> for API Testing using POSTMAN</w:t>
      </w:r>
      <w:r>
        <w:t>.</w:t>
      </w:r>
    </w:p>
    <w:p w14:paraId="6C42EC8E" w14:textId="6A76ADCA" w:rsidR="005A6DC9" w:rsidRDefault="002F2EA1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Generating &amp; sharing the Test Result </w:t>
      </w:r>
      <w:r w:rsidR="002D793B">
        <w:t>R</w:t>
      </w:r>
      <w:r>
        <w:t>eport to all the Stakeholders on regular basis</w:t>
      </w:r>
      <w:r w:rsidR="005A6DC9">
        <w:t>.</w:t>
      </w:r>
    </w:p>
    <w:p w14:paraId="238D706F" w14:textId="6157CA7D" w:rsidR="00825F1F" w:rsidRPr="00604656" w:rsidRDefault="00825F1F" w:rsidP="00F416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 xml:space="preserve">Reporting </w:t>
      </w:r>
      <w:r w:rsidR="00986CB2">
        <w:rPr>
          <w:rFonts w:asciiTheme="minorHAnsi" w:hAnsiTheme="minorHAnsi" w:cstheme="minorHAnsi"/>
        </w:rPr>
        <w:t xml:space="preserve">&amp; Retesting of </w:t>
      </w:r>
      <w:r>
        <w:rPr>
          <w:rFonts w:asciiTheme="minorHAnsi" w:hAnsiTheme="minorHAnsi" w:cstheme="minorHAnsi"/>
        </w:rPr>
        <w:t xml:space="preserve">the defects on </w:t>
      </w:r>
      <w:r w:rsidR="009E49B3">
        <w:rPr>
          <w:rFonts w:asciiTheme="minorHAnsi" w:hAnsiTheme="minorHAnsi" w:cstheme="minorHAnsi"/>
        </w:rPr>
        <w:t>JIRA</w:t>
      </w:r>
      <w:r>
        <w:rPr>
          <w:rFonts w:asciiTheme="minorHAnsi" w:hAnsiTheme="minorHAnsi" w:cstheme="minorHAnsi"/>
        </w:rPr>
        <w:t xml:space="preserve"> for the test failed as a part of Test Result Report.</w:t>
      </w:r>
    </w:p>
    <w:p w14:paraId="2411BD2B" w14:textId="77777777" w:rsidR="00604656" w:rsidRPr="00825F1F" w:rsidRDefault="00604656" w:rsidP="0060465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66B1D8" w14:textId="0422423A" w:rsidR="00F416D3" w:rsidRPr="00DD6B53" w:rsidRDefault="00F416D3" w:rsidP="00F416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 w:rsidR="00604656">
        <w:t xml:space="preserve"> to provide regular updates on the completed/assigned tasks</w:t>
      </w:r>
      <w:r w:rsidR="0053572D">
        <w:t>.</w:t>
      </w:r>
    </w:p>
    <w:p w14:paraId="62E677A7" w14:textId="77777777" w:rsidR="00DD6B53" w:rsidRDefault="00DD6B53" w:rsidP="00DD6B53">
      <w:pPr>
        <w:pStyle w:val="ListParagraph"/>
        <w:rPr>
          <w:rFonts w:asciiTheme="minorHAnsi" w:hAnsiTheme="minorHAnsi" w:cstheme="minorHAnsi"/>
          <w:b/>
          <w:bCs/>
          <w:u w:val="single"/>
        </w:rPr>
      </w:pPr>
    </w:p>
    <w:p w14:paraId="3BB9D328" w14:textId="77777777" w:rsidR="00DD6B53" w:rsidRPr="00334265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0BA6B47C" w14:textId="77777777" w:rsidR="00F416D3" w:rsidRDefault="00F416D3" w:rsidP="00F416D3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  <w:ind w:left="720"/>
      </w:pPr>
    </w:p>
    <w:p w14:paraId="29A38914" w14:textId="5CAC74DB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ED33BD">
        <w:rPr>
          <w:rFonts w:asciiTheme="minorHAnsi" w:hAnsiTheme="minorHAnsi" w:cstheme="minorHAnsi"/>
        </w:rPr>
        <w:t>–</w:t>
      </w:r>
      <w:r w:rsidR="00B37BA4" w:rsidRPr="00334265">
        <w:rPr>
          <w:rFonts w:asciiTheme="minorHAnsi" w:hAnsiTheme="minorHAnsi" w:cstheme="minorHAnsi"/>
        </w:rPr>
        <w:t xml:space="preserve">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3D3E0EDB" w14:textId="31EB722D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</w:t>
      </w:r>
      <w:r w:rsidR="006813CE" w:rsidRPr="00334265">
        <w:rPr>
          <w:rFonts w:asciiTheme="minorHAnsi" w:hAnsiTheme="minorHAnsi" w:cstheme="minorHAnsi"/>
        </w:rPr>
        <w:t xml:space="preserve"> </w:t>
      </w:r>
      <w:proofErr w:type="spellStart"/>
      <w:r w:rsidR="0050438C">
        <w:t>OneAssist</w:t>
      </w:r>
      <w:proofErr w:type="spellEnd"/>
    </w:p>
    <w:p w14:paraId="14E570D2" w14:textId="10F88715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2017 –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</w:t>
      </w:r>
      <w:r w:rsidR="0050438C">
        <w:rPr>
          <w:rFonts w:asciiTheme="minorHAnsi" w:hAnsiTheme="minorHAnsi" w:cstheme="minorHAnsi"/>
        </w:rPr>
        <w:t>8</w:t>
      </w:r>
    </w:p>
    <w:p w14:paraId="61E1DE1E" w14:textId="501F5FBF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s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757BBABE" w14:textId="1556A7FD" w:rsidR="00C3473A" w:rsidRDefault="00C3473A" w:rsidP="00C347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Analyze User Stories/Use Cases/Requirements for validity and feasibility</w:t>
      </w:r>
      <w:r>
        <w:t>.</w:t>
      </w:r>
    </w:p>
    <w:p w14:paraId="5899739D" w14:textId="38775D84" w:rsidR="00C3473A" w:rsidRDefault="00C3473A" w:rsidP="00C347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&amp; execute Test Cases based on the business requirement.</w:t>
      </w:r>
    </w:p>
    <w:p w14:paraId="564B6B2A" w14:textId="0612DD2A" w:rsidR="00C3473A" w:rsidRDefault="00C3473A" w:rsidP="00C347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Generate appropriate Test Data to support complete Testing process.</w:t>
      </w:r>
    </w:p>
    <w:p w14:paraId="1CBB42CA" w14:textId="4D22C55B" w:rsidR="007D06BC" w:rsidRDefault="007D06BC" w:rsidP="00C347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Execute all levels of testing (System, Integration, Regression, Retesting etc.)</w:t>
      </w:r>
    </w:p>
    <w:p w14:paraId="7B3D9CB7" w14:textId="63AF5695" w:rsidR="00C3473A" w:rsidRDefault="00C3473A" w:rsidP="00C347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76135EC6" w14:textId="068C3591" w:rsidR="001524EC" w:rsidRPr="001524EC" w:rsidRDefault="00C3473A" w:rsidP="001524E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&amp; Retesting of the defects on JIRA for the test failed as a part of Test Result Report.</w:t>
      </w:r>
    </w:p>
    <w:p w14:paraId="4BEF9D51" w14:textId="77777777" w:rsidR="001524EC" w:rsidRDefault="001524EC" w:rsidP="001524E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338814A1" w14:textId="533EACB7" w:rsidR="001524EC" w:rsidRPr="001524EC" w:rsidRDefault="001524EC" w:rsidP="001524E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Collaborate closely with other team members for better and timely solutions.</w:t>
      </w:r>
    </w:p>
    <w:p w14:paraId="199E039A" w14:textId="77777777" w:rsidR="00C3473A" w:rsidRPr="00825F1F" w:rsidRDefault="00C3473A" w:rsidP="00C3473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DFCE23E" w14:textId="77777777" w:rsidR="00C3473A" w:rsidRPr="00DD6B53" w:rsidRDefault="00C3473A" w:rsidP="00C3473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tasks.</w:t>
      </w:r>
    </w:p>
    <w:p w14:paraId="631E8A5D" w14:textId="77777777" w:rsidR="00FD3E32" w:rsidRDefault="00FD3E32" w:rsidP="00FD3E32">
      <w:pPr>
        <w:pStyle w:val="ListParagraph"/>
      </w:pPr>
    </w:p>
    <w:p w14:paraId="3CCEB181" w14:textId="77777777" w:rsidR="00343B5A" w:rsidRDefault="00343B5A" w:rsidP="00343B5A"/>
    <w:p w14:paraId="44598784" w14:textId="29665C0F" w:rsidR="00343B5A" w:rsidRDefault="00343B5A" w:rsidP="00FD3E32"/>
    <w:p w14:paraId="7DB5F676" w14:textId="71E4B26D" w:rsidR="00DD6B53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6D9DF396" w14:textId="77777777" w:rsidR="0090596A" w:rsidRDefault="0090596A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B1540D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04B56C" w14:textId="48BCFFE2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B37BA4" w:rsidRPr="00334265">
        <w:rPr>
          <w:rFonts w:asciiTheme="minorHAnsi" w:hAnsiTheme="minorHAnsi" w:cstheme="minorHAnsi"/>
        </w:rPr>
        <w:t xml:space="preserve">-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478C33ED" w14:textId="1B6F9EB4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 </w:t>
      </w:r>
      <w:proofErr w:type="spellStart"/>
      <w:r w:rsidR="000B14BB">
        <w:rPr>
          <w:rFonts w:asciiTheme="minorHAnsi" w:hAnsiTheme="minorHAnsi" w:cstheme="minorHAnsi"/>
        </w:rPr>
        <w:t>Eldermatics</w:t>
      </w:r>
      <w:proofErr w:type="spellEnd"/>
      <w:r w:rsidRPr="00334265">
        <w:rPr>
          <w:rFonts w:asciiTheme="minorHAnsi" w:hAnsiTheme="minorHAnsi" w:cstheme="minorHAnsi"/>
        </w:rPr>
        <w:t xml:space="preserve"> </w:t>
      </w:r>
    </w:p>
    <w:p w14:paraId="36B0A01D" w14:textId="09A1B29A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</w:rPr>
        <w:t xml:space="preserve"> - </w:t>
      </w:r>
      <w:r w:rsidR="00A13A0E">
        <w:t>April 2015 – April 2017</w:t>
      </w:r>
    </w:p>
    <w:p w14:paraId="5150B9F7" w14:textId="7777777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90FC647" w14:textId="77777777" w:rsidR="008D11BC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A170B2F" w14:textId="77777777" w:rsidR="008D11BC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B08C3D" w14:textId="2D36603F" w:rsidR="00FB31E0" w:rsidRDefault="0010480A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lastRenderedPageBreak/>
        <w:t>Roles &amp; Responsibilities:</w:t>
      </w:r>
    </w:p>
    <w:p w14:paraId="02031911" w14:textId="77777777" w:rsidR="008D11BC" w:rsidRPr="00FB31E0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629598D7" w14:textId="77777777" w:rsidR="0068484A" w:rsidRDefault="0068484A" w:rsidP="0068484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Analyze User Stories/Use Cases/Requirements for validity and feasibility.</w:t>
      </w:r>
    </w:p>
    <w:p w14:paraId="201559C2" w14:textId="77777777" w:rsidR="0068484A" w:rsidRDefault="0068484A" w:rsidP="0068484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&amp; execute Test Cases based on the business requirement.</w:t>
      </w:r>
    </w:p>
    <w:p w14:paraId="6E211F4C" w14:textId="77777777" w:rsidR="0068484A" w:rsidRDefault="0068484A" w:rsidP="0068484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Generate appropriate Test Data to support complete Testing process.</w:t>
      </w:r>
    </w:p>
    <w:p w14:paraId="07BA8CD1" w14:textId="77777777" w:rsidR="0068484A" w:rsidRDefault="0068484A" w:rsidP="0068484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Execute all levels of testing (System, Integration, Regression, Retesting etc.)</w:t>
      </w:r>
    </w:p>
    <w:p w14:paraId="1AB8D81D" w14:textId="77777777" w:rsidR="0068484A" w:rsidRDefault="0068484A" w:rsidP="0068484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40478E20" w14:textId="77777777" w:rsidR="0068484A" w:rsidRPr="001524EC" w:rsidRDefault="0068484A" w:rsidP="006848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&amp; Retesting of the defects on JIRA for the test failed as a part of Test Result Report.</w:t>
      </w:r>
    </w:p>
    <w:p w14:paraId="1424474E" w14:textId="77777777" w:rsidR="0068484A" w:rsidRDefault="0068484A" w:rsidP="006848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ED04178" w14:textId="77777777" w:rsidR="0068484A" w:rsidRPr="001524EC" w:rsidRDefault="0068484A" w:rsidP="006848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Collaborate closely with other team members for better and timely solutions.</w:t>
      </w:r>
    </w:p>
    <w:p w14:paraId="266C7309" w14:textId="77777777" w:rsidR="0068484A" w:rsidRPr="00825F1F" w:rsidRDefault="0068484A" w:rsidP="006848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985DCF7" w14:textId="77777777" w:rsidR="0068484A" w:rsidRPr="00DD6B53" w:rsidRDefault="0068484A" w:rsidP="006848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tasks.</w:t>
      </w:r>
    </w:p>
    <w:p w14:paraId="33D324BE" w14:textId="06EC3E2A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30906A4A" w14:textId="77777777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63413F9" w14:textId="77777777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56D8D9C" w14:textId="6A4B1DD8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 - </w:t>
      </w:r>
      <w:proofErr w:type="spellStart"/>
      <w:r>
        <w:t>DishTV</w:t>
      </w:r>
      <w:proofErr w:type="spellEnd"/>
    </w:p>
    <w:p w14:paraId="76DE66B2" w14:textId="16263BA0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Grass Valley</w:t>
      </w:r>
      <w:r w:rsidRPr="00334265">
        <w:rPr>
          <w:rFonts w:asciiTheme="minorHAnsi" w:hAnsiTheme="minorHAnsi" w:cstheme="minorHAnsi"/>
        </w:rPr>
        <w:t xml:space="preserve"> </w:t>
      </w:r>
    </w:p>
    <w:p w14:paraId="4D16B060" w14:textId="69ECE164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Pr="00334265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>June</w:t>
      </w:r>
      <w:r>
        <w:t xml:space="preserve"> 2012 – August 201</w:t>
      </w:r>
      <w:r w:rsidR="00780B6C">
        <w:t>4</w:t>
      </w:r>
    </w:p>
    <w:p w14:paraId="7A793A7F" w14:textId="77777777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B9691F6" w14:textId="77777777" w:rsidR="001B526F" w:rsidRDefault="001B526F" w:rsidP="0090596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3BA9F8EC" w14:textId="77777777" w:rsidR="008D11BC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7C6225C" w14:textId="2499CF14" w:rsidR="005169FF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14:paraId="4494C48F" w14:textId="1A456AEF" w:rsidR="008D11BC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4240326" w14:textId="77777777" w:rsidR="008D11BC" w:rsidRPr="00FB31E0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15F15E" w14:textId="03CC6E8C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&amp; execute Test Cases based on the business requirement</w:t>
      </w:r>
      <w:r w:rsidR="0053572D">
        <w:t>.</w:t>
      </w:r>
    </w:p>
    <w:p w14:paraId="4ED99D35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Continuously involved in all types of testing including Regression, Retesting, System Testing.</w:t>
      </w:r>
    </w:p>
    <w:p w14:paraId="0D70D00D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Preparing &amp; sharing the Test Summary Report to all the Stakeholders on weekly basis.</w:t>
      </w:r>
    </w:p>
    <w:p w14:paraId="3BEA3560" w14:textId="77777777" w:rsidR="00A73DCC" w:rsidRPr="004936E1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failed executed test cases.</w:t>
      </w:r>
    </w:p>
    <w:p w14:paraId="230E75A0" w14:textId="77777777" w:rsidR="00A73DCC" w:rsidRDefault="00A73DCC" w:rsidP="00A73D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CC3351E" w14:textId="77777777" w:rsidR="00A73DCC" w:rsidRPr="009174DD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follow up with the developers for the defect fixes</w:t>
      </w:r>
    </w:p>
    <w:p w14:paraId="5914FB7E" w14:textId="77777777" w:rsidR="005169FF" w:rsidRPr="00825F1F" w:rsidRDefault="005169FF" w:rsidP="005169F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5C45D1" w14:textId="77777777" w:rsidR="005169FF" w:rsidRPr="005169FF" w:rsidRDefault="005169FF" w:rsidP="00516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25444D5" w14:textId="598FB97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Educational Qualification: </w:t>
      </w:r>
    </w:p>
    <w:p w14:paraId="4253A406" w14:textId="4E1046E8" w:rsidR="00D13A4B" w:rsidRPr="00334265" w:rsidRDefault="0010480A" w:rsidP="00020395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334265">
        <w:rPr>
          <w:rFonts w:asciiTheme="minorHAnsi" w:hAnsiTheme="minorHAnsi" w:cstheme="minorHAnsi"/>
        </w:rPr>
        <w:t>B.Tech</w:t>
      </w:r>
      <w:proofErr w:type="spellEnd"/>
      <w:proofErr w:type="gramEnd"/>
      <w:r w:rsidR="00334265" w:rsidRPr="00334265">
        <w:rPr>
          <w:rFonts w:asciiTheme="minorHAnsi" w:hAnsiTheme="minorHAnsi" w:cstheme="minorHAnsi"/>
        </w:rPr>
        <w:t xml:space="preserve"> </w:t>
      </w:r>
      <w:r w:rsidRPr="00334265">
        <w:rPr>
          <w:rFonts w:asciiTheme="minorHAnsi" w:hAnsiTheme="minorHAnsi" w:cstheme="minorHAnsi"/>
        </w:rPr>
        <w:t xml:space="preserve">(EEE) </w:t>
      </w:r>
    </w:p>
    <w:sectPr w:rsidR="00D13A4B" w:rsidRPr="00334265" w:rsidSect="00D13A4B">
      <w:headerReference w:type="default" r:id="rId12"/>
      <w:pgSz w:w="11909" w:h="16834" w:code="9"/>
      <w:pgMar w:top="567" w:right="720" w:bottom="426" w:left="153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AFB89" w14:textId="77777777" w:rsidR="008C6FE4" w:rsidRDefault="008C6FE4" w:rsidP="00D13A4B">
      <w:r>
        <w:separator/>
      </w:r>
    </w:p>
  </w:endnote>
  <w:endnote w:type="continuationSeparator" w:id="0">
    <w:p w14:paraId="44846966" w14:textId="77777777" w:rsidR="008C6FE4" w:rsidRDefault="008C6FE4" w:rsidP="00D1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D88E8" w14:textId="77777777" w:rsidR="008C6FE4" w:rsidRDefault="008C6FE4" w:rsidP="00D13A4B">
      <w:r>
        <w:separator/>
      </w:r>
    </w:p>
  </w:footnote>
  <w:footnote w:type="continuationSeparator" w:id="0">
    <w:p w14:paraId="500DDEFC" w14:textId="77777777" w:rsidR="008C6FE4" w:rsidRDefault="008C6FE4" w:rsidP="00D13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78FBD" w14:textId="2B22130F" w:rsidR="008E3FC1" w:rsidRDefault="008E3FC1">
    <w:pPr>
      <w:pStyle w:val="Header"/>
    </w:pPr>
  </w:p>
  <w:p w14:paraId="75913F35" w14:textId="77777777" w:rsidR="008E3FC1" w:rsidRDefault="008E3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3" w15:restartNumberingAfterBreak="0">
    <w:nsid w:val="00000008"/>
    <w:multiLevelType w:val="singleLevel"/>
    <w:tmpl w:val="56FEE42C"/>
    <w:name w:val="WW8Num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Arial"/>
        <w:b w:val="0"/>
        <w:bCs w:val="0"/>
      </w:rPr>
    </w:lvl>
  </w:abstractNum>
  <w:abstractNum w:abstractNumId="4" w15:restartNumberingAfterBreak="0">
    <w:nsid w:val="0000000B"/>
    <w:multiLevelType w:val="singleLevel"/>
    <w:tmpl w:val="0000000B"/>
    <w:name w:val="WW8Num40"/>
    <w:lvl w:ilvl="0">
      <w:start w:val="1"/>
      <w:numFmt w:val="bullet"/>
      <w:lvlText w:val=""/>
      <w:lvlJc w:val="left"/>
      <w:pPr>
        <w:tabs>
          <w:tab w:val="num" w:pos="-1059"/>
        </w:tabs>
        <w:ind w:left="741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5" w15:restartNumberingAfterBreak="0">
    <w:nsid w:val="09C619BA"/>
    <w:multiLevelType w:val="multilevel"/>
    <w:tmpl w:val="5B4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110D8"/>
    <w:multiLevelType w:val="hybridMultilevel"/>
    <w:tmpl w:val="E46A7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B5458"/>
    <w:multiLevelType w:val="hybridMultilevel"/>
    <w:tmpl w:val="57C2130C"/>
    <w:lvl w:ilvl="0" w:tplc="3368AE56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US"/>
      </w:rPr>
    </w:lvl>
    <w:lvl w:ilvl="1" w:tplc="951CD9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9ED6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4F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E25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424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A4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A69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34D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52CCD"/>
    <w:multiLevelType w:val="multilevel"/>
    <w:tmpl w:val="6B04D78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52892B9D"/>
    <w:multiLevelType w:val="multilevel"/>
    <w:tmpl w:val="B8D8E9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D2872"/>
    <w:multiLevelType w:val="hybridMultilevel"/>
    <w:tmpl w:val="939C454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B2EA9"/>
    <w:multiLevelType w:val="multilevel"/>
    <w:tmpl w:val="869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01EC6"/>
    <w:multiLevelType w:val="hybridMultilevel"/>
    <w:tmpl w:val="8B8E3DA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58C"/>
    <w:rsid w:val="000106FA"/>
    <w:rsid w:val="00020395"/>
    <w:rsid w:val="0002224D"/>
    <w:rsid w:val="000229FF"/>
    <w:rsid w:val="0002705E"/>
    <w:rsid w:val="00031BA8"/>
    <w:rsid w:val="000338D4"/>
    <w:rsid w:val="0004172A"/>
    <w:rsid w:val="00042A1F"/>
    <w:rsid w:val="000453E2"/>
    <w:rsid w:val="00045F14"/>
    <w:rsid w:val="00050CF1"/>
    <w:rsid w:val="000512A2"/>
    <w:rsid w:val="00053571"/>
    <w:rsid w:val="00055F12"/>
    <w:rsid w:val="0005739A"/>
    <w:rsid w:val="00057FC1"/>
    <w:rsid w:val="00075265"/>
    <w:rsid w:val="00077B15"/>
    <w:rsid w:val="000846F1"/>
    <w:rsid w:val="00087AC4"/>
    <w:rsid w:val="00092FF4"/>
    <w:rsid w:val="00094692"/>
    <w:rsid w:val="000A2561"/>
    <w:rsid w:val="000B14BB"/>
    <w:rsid w:val="000B7FC5"/>
    <w:rsid w:val="000C00A8"/>
    <w:rsid w:val="000C1562"/>
    <w:rsid w:val="000C5A7D"/>
    <w:rsid w:val="000D0B1B"/>
    <w:rsid w:val="000D2ED4"/>
    <w:rsid w:val="000E378A"/>
    <w:rsid w:val="000E741D"/>
    <w:rsid w:val="000F4C79"/>
    <w:rsid w:val="000F51D9"/>
    <w:rsid w:val="0010255A"/>
    <w:rsid w:val="0010480A"/>
    <w:rsid w:val="00106088"/>
    <w:rsid w:val="00106F0D"/>
    <w:rsid w:val="00110D81"/>
    <w:rsid w:val="00114FE3"/>
    <w:rsid w:val="0012052F"/>
    <w:rsid w:val="00121AFF"/>
    <w:rsid w:val="00125497"/>
    <w:rsid w:val="00126BF6"/>
    <w:rsid w:val="0012731C"/>
    <w:rsid w:val="00130A3B"/>
    <w:rsid w:val="00132EA9"/>
    <w:rsid w:val="00135C59"/>
    <w:rsid w:val="00140D28"/>
    <w:rsid w:val="0014114C"/>
    <w:rsid w:val="00141C33"/>
    <w:rsid w:val="001451C0"/>
    <w:rsid w:val="001524EC"/>
    <w:rsid w:val="0016216E"/>
    <w:rsid w:val="00164B6F"/>
    <w:rsid w:val="00165766"/>
    <w:rsid w:val="00167413"/>
    <w:rsid w:val="00171683"/>
    <w:rsid w:val="00173F9A"/>
    <w:rsid w:val="00175047"/>
    <w:rsid w:val="00175CCB"/>
    <w:rsid w:val="00180597"/>
    <w:rsid w:val="00182264"/>
    <w:rsid w:val="001855F5"/>
    <w:rsid w:val="00196797"/>
    <w:rsid w:val="001B4F10"/>
    <w:rsid w:val="001B526F"/>
    <w:rsid w:val="001B65DE"/>
    <w:rsid w:val="001C2FE8"/>
    <w:rsid w:val="001D0385"/>
    <w:rsid w:val="001D0ABB"/>
    <w:rsid w:val="001E1CE9"/>
    <w:rsid w:val="001E4F75"/>
    <w:rsid w:val="001F1E02"/>
    <w:rsid w:val="001F7A29"/>
    <w:rsid w:val="0020084F"/>
    <w:rsid w:val="0021568B"/>
    <w:rsid w:val="0021696C"/>
    <w:rsid w:val="0021706F"/>
    <w:rsid w:val="002175E7"/>
    <w:rsid w:val="00217FFE"/>
    <w:rsid w:val="00225E7E"/>
    <w:rsid w:val="00236996"/>
    <w:rsid w:val="00240EA7"/>
    <w:rsid w:val="002447EC"/>
    <w:rsid w:val="00245133"/>
    <w:rsid w:val="00247AE3"/>
    <w:rsid w:val="00251840"/>
    <w:rsid w:val="00252BD8"/>
    <w:rsid w:val="00255F66"/>
    <w:rsid w:val="002620E0"/>
    <w:rsid w:val="00263424"/>
    <w:rsid w:val="00263D64"/>
    <w:rsid w:val="0026440C"/>
    <w:rsid w:val="00264CAB"/>
    <w:rsid w:val="00265EA0"/>
    <w:rsid w:val="00272C23"/>
    <w:rsid w:val="00275F76"/>
    <w:rsid w:val="00280D48"/>
    <w:rsid w:val="00281446"/>
    <w:rsid w:val="00295311"/>
    <w:rsid w:val="00297C6C"/>
    <w:rsid w:val="002A3242"/>
    <w:rsid w:val="002A4ED1"/>
    <w:rsid w:val="002A6387"/>
    <w:rsid w:val="002B1FFB"/>
    <w:rsid w:val="002C64DF"/>
    <w:rsid w:val="002C7AC3"/>
    <w:rsid w:val="002D3337"/>
    <w:rsid w:val="002D793B"/>
    <w:rsid w:val="002E0217"/>
    <w:rsid w:val="002E43A8"/>
    <w:rsid w:val="002F2EA1"/>
    <w:rsid w:val="002F34B5"/>
    <w:rsid w:val="002F48E1"/>
    <w:rsid w:val="002F54FC"/>
    <w:rsid w:val="002F701D"/>
    <w:rsid w:val="002F7D6C"/>
    <w:rsid w:val="00306A2A"/>
    <w:rsid w:val="00313AD7"/>
    <w:rsid w:val="003210AD"/>
    <w:rsid w:val="003217F4"/>
    <w:rsid w:val="003250AE"/>
    <w:rsid w:val="003276BC"/>
    <w:rsid w:val="003318C5"/>
    <w:rsid w:val="00334265"/>
    <w:rsid w:val="00335EC9"/>
    <w:rsid w:val="00337F0C"/>
    <w:rsid w:val="00343B5A"/>
    <w:rsid w:val="0035172A"/>
    <w:rsid w:val="0035356A"/>
    <w:rsid w:val="00356EB8"/>
    <w:rsid w:val="00360BEC"/>
    <w:rsid w:val="00367999"/>
    <w:rsid w:val="003704DD"/>
    <w:rsid w:val="0037051D"/>
    <w:rsid w:val="00371D23"/>
    <w:rsid w:val="0037428A"/>
    <w:rsid w:val="003753B9"/>
    <w:rsid w:val="00376354"/>
    <w:rsid w:val="00377236"/>
    <w:rsid w:val="0038330D"/>
    <w:rsid w:val="00385894"/>
    <w:rsid w:val="003975FA"/>
    <w:rsid w:val="003A1B84"/>
    <w:rsid w:val="003A32D1"/>
    <w:rsid w:val="003A4AFC"/>
    <w:rsid w:val="003B0B3E"/>
    <w:rsid w:val="003B5576"/>
    <w:rsid w:val="003C06EB"/>
    <w:rsid w:val="003C2AFA"/>
    <w:rsid w:val="003D01A5"/>
    <w:rsid w:val="003D0A6D"/>
    <w:rsid w:val="003D0E64"/>
    <w:rsid w:val="003D3936"/>
    <w:rsid w:val="003E4A18"/>
    <w:rsid w:val="003F2CA0"/>
    <w:rsid w:val="003F3555"/>
    <w:rsid w:val="003F48F9"/>
    <w:rsid w:val="00403638"/>
    <w:rsid w:val="0040364A"/>
    <w:rsid w:val="00403F7A"/>
    <w:rsid w:val="00404A4E"/>
    <w:rsid w:val="00407407"/>
    <w:rsid w:val="00410FBF"/>
    <w:rsid w:val="00416EC0"/>
    <w:rsid w:val="00420BBC"/>
    <w:rsid w:val="0042232F"/>
    <w:rsid w:val="004254BE"/>
    <w:rsid w:val="00426CB4"/>
    <w:rsid w:val="00427E41"/>
    <w:rsid w:val="00430943"/>
    <w:rsid w:val="004329DD"/>
    <w:rsid w:val="0043561A"/>
    <w:rsid w:val="0043630D"/>
    <w:rsid w:val="004363A0"/>
    <w:rsid w:val="00446A65"/>
    <w:rsid w:val="00447E1B"/>
    <w:rsid w:val="00455532"/>
    <w:rsid w:val="00460556"/>
    <w:rsid w:val="00460D25"/>
    <w:rsid w:val="0046140D"/>
    <w:rsid w:val="00464552"/>
    <w:rsid w:val="004661DC"/>
    <w:rsid w:val="00467646"/>
    <w:rsid w:val="00471C5F"/>
    <w:rsid w:val="00477A60"/>
    <w:rsid w:val="00486873"/>
    <w:rsid w:val="00487EF0"/>
    <w:rsid w:val="004936E1"/>
    <w:rsid w:val="004936F8"/>
    <w:rsid w:val="00497FBD"/>
    <w:rsid w:val="004A0091"/>
    <w:rsid w:val="004A1F1C"/>
    <w:rsid w:val="004A6E42"/>
    <w:rsid w:val="004B277E"/>
    <w:rsid w:val="004B2F6F"/>
    <w:rsid w:val="004B3EE5"/>
    <w:rsid w:val="004D0416"/>
    <w:rsid w:val="004D28F4"/>
    <w:rsid w:val="004D2B60"/>
    <w:rsid w:val="004D576C"/>
    <w:rsid w:val="004D7744"/>
    <w:rsid w:val="004E34CD"/>
    <w:rsid w:val="004E38CA"/>
    <w:rsid w:val="004E53BC"/>
    <w:rsid w:val="004E5F56"/>
    <w:rsid w:val="004F02EE"/>
    <w:rsid w:val="004F7A39"/>
    <w:rsid w:val="0050438C"/>
    <w:rsid w:val="00511529"/>
    <w:rsid w:val="00511DB6"/>
    <w:rsid w:val="00513AB4"/>
    <w:rsid w:val="005169FF"/>
    <w:rsid w:val="00516D6B"/>
    <w:rsid w:val="00521132"/>
    <w:rsid w:val="0052140F"/>
    <w:rsid w:val="00521ADD"/>
    <w:rsid w:val="00525C5C"/>
    <w:rsid w:val="0053572D"/>
    <w:rsid w:val="00543D50"/>
    <w:rsid w:val="00547618"/>
    <w:rsid w:val="00551850"/>
    <w:rsid w:val="00567110"/>
    <w:rsid w:val="00571717"/>
    <w:rsid w:val="0057403E"/>
    <w:rsid w:val="00574415"/>
    <w:rsid w:val="0057471E"/>
    <w:rsid w:val="00582014"/>
    <w:rsid w:val="00582A43"/>
    <w:rsid w:val="005835EB"/>
    <w:rsid w:val="00583FF7"/>
    <w:rsid w:val="005901BD"/>
    <w:rsid w:val="005935CF"/>
    <w:rsid w:val="00595CBB"/>
    <w:rsid w:val="00596B70"/>
    <w:rsid w:val="00597DEA"/>
    <w:rsid w:val="005A27EF"/>
    <w:rsid w:val="005A66AC"/>
    <w:rsid w:val="005A6DC9"/>
    <w:rsid w:val="005A75C4"/>
    <w:rsid w:val="005B40C9"/>
    <w:rsid w:val="005C255A"/>
    <w:rsid w:val="005D0F34"/>
    <w:rsid w:val="005D1259"/>
    <w:rsid w:val="005D6E24"/>
    <w:rsid w:val="005D7E79"/>
    <w:rsid w:val="005E25B3"/>
    <w:rsid w:val="005E281B"/>
    <w:rsid w:val="005F04A1"/>
    <w:rsid w:val="005F2AFB"/>
    <w:rsid w:val="005F4452"/>
    <w:rsid w:val="005F6025"/>
    <w:rsid w:val="005F7F82"/>
    <w:rsid w:val="00604656"/>
    <w:rsid w:val="00604745"/>
    <w:rsid w:val="006053C0"/>
    <w:rsid w:val="006063F8"/>
    <w:rsid w:val="006068D5"/>
    <w:rsid w:val="00613FB7"/>
    <w:rsid w:val="00616499"/>
    <w:rsid w:val="00625C32"/>
    <w:rsid w:val="00627861"/>
    <w:rsid w:val="00631686"/>
    <w:rsid w:val="0063358C"/>
    <w:rsid w:val="00636C05"/>
    <w:rsid w:val="006374B4"/>
    <w:rsid w:val="00640B3E"/>
    <w:rsid w:val="00651D89"/>
    <w:rsid w:val="0066087F"/>
    <w:rsid w:val="00663A5F"/>
    <w:rsid w:val="00664E41"/>
    <w:rsid w:val="0066568A"/>
    <w:rsid w:val="00667C15"/>
    <w:rsid w:val="006718B7"/>
    <w:rsid w:val="00673D5F"/>
    <w:rsid w:val="00676E6F"/>
    <w:rsid w:val="006813CE"/>
    <w:rsid w:val="00681F0E"/>
    <w:rsid w:val="00683BBC"/>
    <w:rsid w:val="0068484A"/>
    <w:rsid w:val="00685A79"/>
    <w:rsid w:val="00685B87"/>
    <w:rsid w:val="00692451"/>
    <w:rsid w:val="006937B4"/>
    <w:rsid w:val="0069439F"/>
    <w:rsid w:val="00696A24"/>
    <w:rsid w:val="006A2E08"/>
    <w:rsid w:val="006A47F0"/>
    <w:rsid w:val="006A578A"/>
    <w:rsid w:val="006B25A5"/>
    <w:rsid w:val="006B567C"/>
    <w:rsid w:val="006B585A"/>
    <w:rsid w:val="006C069C"/>
    <w:rsid w:val="006C0E2B"/>
    <w:rsid w:val="006C4079"/>
    <w:rsid w:val="006C4386"/>
    <w:rsid w:val="006D0868"/>
    <w:rsid w:val="006D6C0E"/>
    <w:rsid w:val="006E565C"/>
    <w:rsid w:val="006E5844"/>
    <w:rsid w:val="006E6729"/>
    <w:rsid w:val="006E7D8C"/>
    <w:rsid w:val="006F02A2"/>
    <w:rsid w:val="006F2FD4"/>
    <w:rsid w:val="006F4F7D"/>
    <w:rsid w:val="00703BF5"/>
    <w:rsid w:val="007067D3"/>
    <w:rsid w:val="00713EF1"/>
    <w:rsid w:val="00714DBC"/>
    <w:rsid w:val="0072258A"/>
    <w:rsid w:val="007247EE"/>
    <w:rsid w:val="00725467"/>
    <w:rsid w:val="00725586"/>
    <w:rsid w:val="0072641A"/>
    <w:rsid w:val="00727FBD"/>
    <w:rsid w:val="00732B45"/>
    <w:rsid w:val="007331E0"/>
    <w:rsid w:val="00734181"/>
    <w:rsid w:val="0073581E"/>
    <w:rsid w:val="00744A6E"/>
    <w:rsid w:val="007451CD"/>
    <w:rsid w:val="00745754"/>
    <w:rsid w:val="007465B4"/>
    <w:rsid w:val="00747AB8"/>
    <w:rsid w:val="007578C1"/>
    <w:rsid w:val="00757FEF"/>
    <w:rsid w:val="00760273"/>
    <w:rsid w:val="007632F5"/>
    <w:rsid w:val="00764A72"/>
    <w:rsid w:val="00771064"/>
    <w:rsid w:val="00780B6C"/>
    <w:rsid w:val="00787EC1"/>
    <w:rsid w:val="00790A5A"/>
    <w:rsid w:val="00791527"/>
    <w:rsid w:val="00794141"/>
    <w:rsid w:val="00797998"/>
    <w:rsid w:val="007A0F67"/>
    <w:rsid w:val="007A1E45"/>
    <w:rsid w:val="007A7D56"/>
    <w:rsid w:val="007C08FB"/>
    <w:rsid w:val="007C2714"/>
    <w:rsid w:val="007C4C93"/>
    <w:rsid w:val="007C6E0C"/>
    <w:rsid w:val="007D06BC"/>
    <w:rsid w:val="007D2A9E"/>
    <w:rsid w:val="007D4DE1"/>
    <w:rsid w:val="007E3D7B"/>
    <w:rsid w:val="007E54DE"/>
    <w:rsid w:val="007E5754"/>
    <w:rsid w:val="007E6962"/>
    <w:rsid w:val="007F322B"/>
    <w:rsid w:val="007F3A51"/>
    <w:rsid w:val="007F50BE"/>
    <w:rsid w:val="007F64ED"/>
    <w:rsid w:val="007F7F78"/>
    <w:rsid w:val="008040DB"/>
    <w:rsid w:val="00806054"/>
    <w:rsid w:val="0080699E"/>
    <w:rsid w:val="00812A83"/>
    <w:rsid w:val="00813CB0"/>
    <w:rsid w:val="00815C76"/>
    <w:rsid w:val="0082491E"/>
    <w:rsid w:val="00825F1F"/>
    <w:rsid w:val="00827761"/>
    <w:rsid w:val="008351BC"/>
    <w:rsid w:val="00841E2A"/>
    <w:rsid w:val="00846535"/>
    <w:rsid w:val="00851BCA"/>
    <w:rsid w:val="00856D2B"/>
    <w:rsid w:val="00860166"/>
    <w:rsid w:val="00862BDD"/>
    <w:rsid w:val="00863D8C"/>
    <w:rsid w:val="00866ACF"/>
    <w:rsid w:val="00880E03"/>
    <w:rsid w:val="0088125A"/>
    <w:rsid w:val="0088401E"/>
    <w:rsid w:val="00885AC3"/>
    <w:rsid w:val="00893D72"/>
    <w:rsid w:val="008955AA"/>
    <w:rsid w:val="008A2983"/>
    <w:rsid w:val="008C6FE4"/>
    <w:rsid w:val="008D11BC"/>
    <w:rsid w:val="008D52F3"/>
    <w:rsid w:val="008E3FC1"/>
    <w:rsid w:val="008E7D42"/>
    <w:rsid w:val="008F29F6"/>
    <w:rsid w:val="008F66DB"/>
    <w:rsid w:val="008F7A11"/>
    <w:rsid w:val="00903C0A"/>
    <w:rsid w:val="0090596A"/>
    <w:rsid w:val="009072AF"/>
    <w:rsid w:val="0090754C"/>
    <w:rsid w:val="00911407"/>
    <w:rsid w:val="00914AC7"/>
    <w:rsid w:val="009174DD"/>
    <w:rsid w:val="00923FBC"/>
    <w:rsid w:val="00924A65"/>
    <w:rsid w:val="00924E2D"/>
    <w:rsid w:val="00935E0C"/>
    <w:rsid w:val="00943B58"/>
    <w:rsid w:val="009502CF"/>
    <w:rsid w:val="0095311F"/>
    <w:rsid w:val="009563BC"/>
    <w:rsid w:val="009568F0"/>
    <w:rsid w:val="009574E2"/>
    <w:rsid w:val="00960D13"/>
    <w:rsid w:val="009622C4"/>
    <w:rsid w:val="00966DC3"/>
    <w:rsid w:val="00970190"/>
    <w:rsid w:val="009710D9"/>
    <w:rsid w:val="00972C57"/>
    <w:rsid w:val="00973ED5"/>
    <w:rsid w:val="0097606A"/>
    <w:rsid w:val="009843E8"/>
    <w:rsid w:val="00986CB2"/>
    <w:rsid w:val="00991FAE"/>
    <w:rsid w:val="00993BB9"/>
    <w:rsid w:val="00997D01"/>
    <w:rsid w:val="009A1B2B"/>
    <w:rsid w:val="009A2B34"/>
    <w:rsid w:val="009A2FBA"/>
    <w:rsid w:val="009B23CE"/>
    <w:rsid w:val="009B3CCF"/>
    <w:rsid w:val="009B58B0"/>
    <w:rsid w:val="009B7693"/>
    <w:rsid w:val="009B7A84"/>
    <w:rsid w:val="009C355D"/>
    <w:rsid w:val="009D18B8"/>
    <w:rsid w:val="009D3B1E"/>
    <w:rsid w:val="009D66C1"/>
    <w:rsid w:val="009D6D9E"/>
    <w:rsid w:val="009E1395"/>
    <w:rsid w:val="009E29CD"/>
    <w:rsid w:val="009E3F55"/>
    <w:rsid w:val="009E49B3"/>
    <w:rsid w:val="009E6014"/>
    <w:rsid w:val="009F1A55"/>
    <w:rsid w:val="009F7A85"/>
    <w:rsid w:val="00A00EEB"/>
    <w:rsid w:val="00A03B7C"/>
    <w:rsid w:val="00A04813"/>
    <w:rsid w:val="00A069C4"/>
    <w:rsid w:val="00A10D3B"/>
    <w:rsid w:val="00A13A0E"/>
    <w:rsid w:val="00A15C50"/>
    <w:rsid w:val="00A21E8D"/>
    <w:rsid w:val="00A24A3D"/>
    <w:rsid w:val="00A2581E"/>
    <w:rsid w:val="00A31210"/>
    <w:rsid w:val="00A31771"/>
    <w:rsid w:val="00A3374A"/>
    <w:rsid w:val="00A33D69"/>
    <w:rsid w:val="00A429A6"/>
    <w:rsid w:val="00A42FD3"/>
    <w:rsid w:val="00A46856"/>
    <w:rsid w:val="00A519FB"/>
    <w:rsid w:val="00A5316A"/>
    <w:rsid w:val="00A558A8"/>
    <w:rsid w:val="00A63519"/>
    <w:rsid w:val="00A64106"/>
    <w:rsid w:val="00A65588"/>
    <w:rsid w:val="00A71F2B"/>
    <w:rsid w:val="00A73DCC"/>
    <w:rsid w:val="00A76D2D"/>
    <w:rsid w:val="00A8476F"/>
    <w:rsid w:val="00A8731C"/>
    <w:rsid w:val="00A91EC2"/>
    <w:rsid w:val="00A92502"/>
    <w:rsid w:val="00A92CD0"/>
    <w:rsid w:val="00A966FF"/>
    <w:rsid w:val="00AA0932"/>
    <w:rsid w:val="00AA0BF6"/>
    <w:rsid w:val="00AB0365"/>
    <w:rsid w:val="00AB7989"/>
    <w:rsid w:val="00AC2743"/>
    <w:rsid w:val="00AC4BCE"/>
    <w:rsid w:val="00AD23E7"/>
    <w:rsid w:val="00AD2A73"/>
    <w:rsid w:val="00AD3EA1"/>
    <w:rsid w:val="00AD6301"/>
    <w:rsid w:val="00AD66D9"/>
    <w:rsid w:val="00AE4F27"/>
    <w:rsid w:val="00AE6024"/>
    <w:rsid w:val="00AF0E7C"/>
    <w:rsid w:val="00AF313C"/>
    <w:rsid w:val="00AF5317"/>
    <w:rsid w:val="00AF6055"/>
    <w:rsid w:val="00B01ACD"/>
    <w:rsid w:val="00B01B75"/>
    <w:rsid w:val="00B074C5"/>
    <w:rsid w:val="00B10D8A"/>
    <w:rsid w:val="00B11B80"/>
    <w:rsid w:val="00B11DEB"/>
    <w:rsid w:val="00B133C7"/>
    <w:rsid w:val="00B13D84"/>
    <w:rsid w:val="00B17AC8"/>
    <w:rsid w:val="00B24F75"/>
    <w:rsid w:val="00B309D8"/>
    <w:rsid w:val="00B3172F"/>
    <w:rsid w:val="00B31B32"/>
    <w:rsid w:val="00B35395"/>
    <w:rsid w:val="00B36C7F"/>
    <w:rsid w:val="00B37BA4"/>
    <w:rsid w:val="00B46D9D"/>
    <w:rsid w:val="00B47753"/>
    <w:rsid w:val="00B5113E"/>
    <w:rsid w:val="00B53C25"/>
    <w:rsid w:val="00B54CC4"/>
    <w:rsid w:val="00B606F4"/>
    <w:rsid w:val="00B631C7"/>
    <w:rsid w:val="00B67F47"/>
    <w:rsid w:val="00B7694E"/>
    <w:rsid w:val="00B7793F"/>
    <w:rsid w:val="00B83151"/>
    <w:rsid w:val="00B847E1"/>
    <w:rsid w:val="00B84B8D"/>
    <w:rsid w:val="00B8519A"/>
    <w:rsid w:val="00B87A91"/>
    <w:rsid w:val="00B909BE"/>
    <w:rsid w:val="00B92526"/>
    <w:rsid w:val="00B94509"/>
    <w:rsid w:val="00B945F6"/>
    <w:rsid w:val="00BA1C3B"/>
    <w:rsid w:val="00BA43A2"/>
    <w:rsid w:val="00BB16A4"/>
    <w:rsid w:val="00BB38CD"/>
    <w:rsid w:val="00BB75B9"/>
    <w:rsid w:val="00BC2370"/>
    <w:rsid w:val="00BC3023"/>
    <w:rsid w:val="00BC715E"/>
    <w:rsid w:val="00BD24F8"/>
    <w:rsid w:val="00BE4AA0"/>
    <w:rsid w:val="00BF5910"/>
    <w:rsid w:val="00BF65F8"/>
    <w:rsid w:val="00C02023"/>
    <w:rsid w:val="00C14B04"/>
    <w:rsid w:val="00C15A6A"/>
    <w:rsid w:val="00C15DDC"/>
    <w:rsid w:val="00C2233D"/>
    <w:rsid w:val="00C3473A"/>
    <w:rsid w:val="00C4329A"/>
    <w:rsid w:val="00C44042"/>
    <w:rsid w:val="00C5039F"/>
    <w:rsid w:val="00C5384A"/>
    <w:rsid w:val="00C56B86"/>
    <w:rsid w:val="00C64592"/>
    <w:rsid w:val="00C67369"/>
    <w:rsid w:val="00C715BA"/>
    <w:rsid w:val="00C81CDC"/>
    <w:rsid w:val="00C82D74"/>
    <w:rsid w:val="00C84136"/>
    <w:rsid w:val="00C84B80"/>
    <w:rsid w:val="00C90F63"/>
    <w:rsid w:val="00C91BDE"/>
    <w:rsid w:val="00C93C7B"/>
    <w:rsid w:val="00C94325"/>
    <w:rsid w:val="00C96386"/>
    <w:rsid w:val="00CA1A82"/>
    <w:rsid w:val="00CA2273"/>
    <w:rsid w:val="00CA5503"/>
    <w:rsid w:val="00CA68E1"/>
    <w:rsid w:val="00CA7D90"/>
    <w:rsid w:val="00CB4DE8"/>
    <w:rsid w:val="00CB645D"/>
    <w:rsid w:val="00CC2694"/>
    <w:rsid w:val="00CC4365"/>
    <w:rsid w:val="00CC5DCF"/>
    <w:rsid w:val="00CD3428"/>
    <w:rsid w:val="00CD5ED3"/>
    <w:rsid w:val="00CE0D55"/>
    <w:rsid w:val="00CE55E7"/>
    <w:rsid w:val="00CF10F4"/>
    <w:rsid w:val="00CF3B12"/>
    <w:rsid w:val="00CF4BDA"/>
    <w:rsid w:val="00D0417A"/>
    <w:rsid w:val="00D13A4B"/>
    <w:rsid w:val="00D14762"/>
    <w:rsid w:val="00D2042C"/>
    <w:rsid w:val="00D34EA0"/>
    <w:rsid w:val="00D35044"/>
    <w:rsid w:val="00D36C8D"/>
    <w:rsid w:val="00D36EFA"/>
    <w:rsid w:val="00D40D84"/>
    <w:rsid w:val="00D41866"/>
    <w:rsid w:val="00D5333F"/>
    <w:rsid w:val="00D53741"/>
    <w:rsid w:val="00D5457E"/>
    <w:rsid w:val="00D5464A"/>
    <w:rsid w:val="00D609E3"/>
    <w:rsid w:val="00D60F6F"/>
    <w:rsid w:val="00D70132"/>
    <w:rsid w:val="00D7383B"/>
    <w:rsid w:val="00D7580C"/>
    <w:rsid w:val="00D81B07"/>
    <w:rsid w:val="00D858FB"/>
    <w:rsid w:val="00D91173"/>
    <w:rsid w:val="00D94681"/>
    <w:rsid w:val="00DA442A"/>
    <w:rsid w:val="00DA6BE7"/>
    <w:rsid w:val="00DB0154"/>
    <w:rsid w:val="00DB1A31"/>
    <w:rsid w:val="00DB44E9"/>
    <w:rsid w:val="00DB4A38"/>
    <w:rsid w:val="00DB56F2"/>
    <w:rsid w:val="00DB7893"/>
    <w:rsid w:val="00DD0999"/>
    <w:rsid w:val="00DD5060"/>
    <w:rsid w:val="00DD6B53"/>
    <w:rsid w:val="00DD753E"/>
    <w:rsid w:val="00DE068D"/>
    <w:rsid w:val="00DE08E4"/>
    <w:rsid w:val="00DE357D"/>
    <w:rsid w:val="00DE4004"/>
    <w:rsid w:val="00DE5901"/>
    <w:rsid w:val="00DF471D"/>
    <w:rsid w:val="00E1080C"/>
    <w:rsid w:val="00E10888"/>
    <w:rsid w:val="00E136CA"/>
    <w:rsid w:val="00E210B8"/>
    <w:rsid w:val="00E2555B"/>
    <w:rsid w:val="00E257C6"/>
    <w:rsid w:val="00E32CA6"/>
    <w:rsid w:val="00E32F89"/>
    <w:rsid w:val="00E36D44"/>
    <w:rsid w:val="00E36F58"/>
    <w:rsid w:val="00E42441"/>
    <w:rsid w:val="00E53105"/>
    <w:rsid w:val="00E53896"/>
    <w:rsid w:val="00E57EDF"/>
    <w:rsid w:val="00E64E2F"/>
    <w:rsid w:val="00E66768"/>
    <w:rsid w:val="00E67EFB"/>
    <w:rsid w:val="00E716C2"/>
    <w:rsid w:val="00E71FC7"/>
    <w:rsid w:val="00E753EE"/>
    <w:rsid w:val="00E760F2"/>
    <w:rsid w:val="00E77BB7"/>
    <w:rsid w:val="00E8125C"/>
    <w:rsid w:val="00E8672D"/>
    <w:rsid w:val="00E92DA6"/>
    <w:rsid w:val="00E94338"/>
    <w:rsid w:val="00E94B71"/>
    <w:rsid w:val="00E957A3"/>
    <w:rsid w:val="00E9704B"/>
    <w:rsid w:val="00EA01A3"/>
    <w:rsid w:val="00EA0BE1"/>
    <w:rsid w:val="00EA106C"/>
    <w:rsid w:val="00EA5749"/>
    <w:rsid w:val="00EA7E42"/>
    <w:rsid w:val="00EB420A"/>
    <w:rsid w:val="00EB445D"/>
    <w:rsid w:val="00EC62CF"/>
    <w:rsid w:val="00EC6968"/>
    <w:rsid w:val="00ED1AAA"/>
    <w:rsid w:val="00ED33BD"/>
    <w:rsid w:val="00ED5A93"/>
    <w:rsid w:val="00ED6EE9"/>
    <w:rsid w:val="00ED79D1"/>
    <w:rsid w:val="00ED7B94"/>
    <w:rsid w:val="00EE4374"/>
    <w:rsid w:val="00EF44EC"/>
    <w:rsid w:val="00F00255"/>
    <w:rsid w:val="00F024A0"/>
    <w:rsid w:val="00F0333A"/>
    <w:rsid w:val="00F06B08"/>
    <w:rsid w:val="00F07BCB"/>
    <w:rsid w:val="00F12F86"/>
    <w:rsid w:val="00F14D1F"/>
    <w:rsid w:val="00F30572"/>
    <w:rsid w:val="00F32960"/>
    <w:rsid w:val="00F366AE"/>
    <w:rsid w:val="00F371E0"/>
    <w:rsid w:val="00F413B4"/>
    <w:rsid w:val="00F416D3"/>
    <w:rsid w:val="00F4427D"/>
    <w:rsid w:val="00F44BB4"/>
    <w:rsid w:val="00F62233"/>
    <w:rsid w:val="00F66C80"/>
    <w:rsid w:val="00F673C3"/>
    <w:rsid w:val="00F873AF"/>
    <w:rsid w:val="00F90F46"/>
    <w:rsid w:val="00F92163"/>
    <w:rsid w:val="00F926A0"/>
    <w:rsid w:val="00FB31E0"/>
    <w:rsid w:val="00FB42F3"/>
    <w:rsid w:val="00FC1030"/>
    <w:rsid w:val="00FC1C5D"/>
    <w:rsid w:val="00FC3884"/>
    <w:rsid w:val="00FD3E32"/>
    <w:rsid w:val="00FD5365"/>
    <w:rsid w:val="00FE3CF1"/>
    <w:rsid w:val="00FE3EE5"/>
    <w:rsid w:val="00FE7814"/>
    <w:rsid w:val="00FF20D4"/>
    <w:rsid w:val="00FF2F4A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27B93"/>
  <w15:chartTrackingRefBased/>
  <w15:docId w15:val="{ADD3FEFA-10DE-40E2-885F-01528578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FA5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038"/>
    <w:pPr>
      <w:keepNext/>
      <w:spacing w:line="360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rsid w:val="00B27038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2703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038"/>
    <w:pPr>
      <w:keepNext/>
      <w:jc w:val="right"/>
      <w:outlineLvl w:val="3"/>
    </w:pPr>
    <w:rPr>
      <w:rFonts w:ascii="Verdana" w:hAnsi="Verdana"/>
      <w:b/>
      <w:bCs/>
      <w:sz w:val="16"/>
      <w:szCs w:val="16"/>
    </w:rPr>
  </w:style>
  <w:style w:type="paragraph" w:styleId="Heading5">
    <w:name w:val="heading 5"/>
    <w:basedOn w:val="Normal"/>
    <w:next w:val="Normal"/>
    <w:qFormat/>
    <w:rsid w:val="00B27038"/>
    <w:pPr>
      <w:keepNext/>
      <w:jc w:val="center"/>
      <w:outlineLvl w:val="4"/>
    </w:pPr>
    <w:rPr>
      <w:rFonts w:ascii="Verdana" w:hAnsi="Verdana"/>
      <w:b/>
      <w:bCs/>
      <w:sz w:val="16"/>
      <w:szCs w:val="16"/>
    </w:rPr>
  </w:style>
  <w:style w:type="paragraph" w:styleId="Heading6">
    <w:name w:val="heading 6"/>
    <w:basedOn w:val="Normal"/>
    <w:next w:val="Normal"/>
    <w:qFormat/>
    <w:rsid w:val="00B27038"/>
    <w:pPr>
      <w:keepNext/>
      <w:jc w:val="center"/>
      <w:outlineLvl w:val="5"/>
    </w:pPr>
    <w:rPr>
      <w:b/>
      <w:bCs/>
      <w:sz w:val="30"/>
      <w:szCs w:val="30"/>
      <w:u w:val="single"/>
    </w:rPr>
  </w:style>
  <w:style w:type="paragraph" w:styleId="Heading9">
    <w:name w:val="heading 9"/>
    <w:basedOn w:val="Normal"/>
    <w:next w:val="Normal"/>
    <w:qFormat/>
    <w:rsid w:val="00B27038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27038"/>
    <w:pPr>
      <w:jc w:val="center"/>
    </w:pPr>
    <w:rPr>
      <w:b/>
      <w:bCs/>
      <w:sz w:val="32"/>
      <w:szCs w:val="32"/>
      <w:u w:val="single"/>
    </w:rPr>
  </w:style>
  <w:style w:type="character" w:styleId="Hyperlink">
    <w:name w:val="Hyperlink"/>
    <w:uiPriority w:val="99"/>
    <w:rsid w:val="00B27038"/>
    <w:rPr>
      <w:color w:val="0000FF"/>
      <w:u w:val="single"/>
    </w:rPr>
  </w:style>
  <w:style w:type="paragraph" w:styleId="FootnoteText">
    <w:name w:val="footnote text"/>
    <w:basedOn w:val="Normal"/>
    <w:semiHidden/>
    <w:rsid w:val="00B27038"/>
    <w:rPr>
      <w:sz w:val="20"/>
      <w:szCs w:val="20"/>
    </w:rPr>
  </w:style>
  <w:style w:type="character" w:styleId="FollowedHyperlink">
    <w:name w:val="FollowedHyperlink"/>
    <w:rsid w:val="00B27038"/>
    <w:rPr>
      <w:color w:val="800080"/>
      <w:u w:val="single"/>
    </w:rPr>
  </w:style>
  <w:style w:type="paragraph" w:styleId="BodyTextIndent">
    <w:name w:val="Body Text Indent"/>
    <w:basedOn w:val="Normal"/>
    <w:rsid w:val="00B27038"/>
    <w:pPr>
      <w:ind w:left="810" w:hanging="450"/>
    </w:pPr>
  </w:style>
  <w:style w:type="paragraph" w:styleId="NormalWeb">
    <w:name w:val="Normal (Web)"/>
    <w:basedOn w:val="Normal"/>
    <w:uiPriority w:val="99"/>
    <w:rsid w:val="00B27038"/>
    <w:pPr>
      <w:spacing w:before="100" w:beforeAutospacing="1" w:after="100" w:afterAutospacing="1"/>
    </w:pPr>
  </w:style>
  <w:style w:type="paragraph" w:styleId="BodyText3">
    <w:name w:val="Body Text 3"/>
    <w:basedOn w:val="Normal"/>
    <w:rsid w:val="00B27038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B27038"/>
    <w:pPr>
      <w:tabs>
        <w:tab w:val="left" w:pos="858"/>
      </w:tabs>
      <w:ind w:left="2056" w:hanging="2056"/>
    </w:pPr>
    <w:rPr>
      <w:rFonts w:ascii="Arial" w:hAnsi="Arial" w:cs="Arial"/>
      <w:sz w:val="22"/>
      <w:szCs w:val="22"/>
    </w:rPr>
  </w:style>
  <w:style w:type="paragraph" w:customStyle="1" w:styleId="pg1body">
    <w:name w:val="pg1body"/>
    <w:basedOn w:val="Normal"/>
    <w:rsid w:val="00B27038"/>
    <w:pPr>
      <w:widowControl w:val="0"/>
      <w:suppressAutoHyphens/>
      <w:spacing w:before="40" w:after="120" w:line="276" w:lineRule="auto"/>
    </w:pPr>
    <w:rPr>
      <w:rFonts w:ascii="Arial" w:hAnsi="Arial" w:cs="Arial"/>
      <w:sz w:val="20"/>
      <w:szCs w:val="20"/>
      <w:lang w:eastAsia="ar-SA"/>
    </w:rPr>
  </w:style>
  <w:style w:type="paragraph" w:customStyle="1" w:styleId="ResumeList">
    <w:name w:val="Resume List"/>
    <w:link w:val="ResumeListChar"/>
    <w:rsid w:val="00F97DF1"/>
    <w:pPr>
      <w:spacing w:before="60"/>
    </w:pPr>
  </w:style>
  <w:style w:type="character" w:customStyle="1" w:styleId="ResumeListChar">
    <w:name w:val="Resume List Char"/>
    <w:link w:val="ResumeList"/>
    <w:rsid w:val="00F97DF1"/>
    <w:rPr>
      <w:lang w:val="en-US" w:eastAsia="en-US" w:bidi="ar-SA"/>
    </w:rPr>
  </w:style>
  <w:style w:type="paragraph" w:customStyle="1" w:styleId="ResumeBullet">
    <w:name w:val="Resume Bullet"/>
    <w:basedOn w:val="Normal"/>
    <w:next w:val="ResumeBullet2"/>
    <w:rsid w:val="00F97DF1"/>
    <w:pPr>
      <w:keepLines/>
      <w:widowControl w:val="0"/>
      <w:numPr>
        <w:numId w:val="1"/>
      </w:numPr>
      <w:spacing w:before="60"/>
    </w:pPr>
    <w:rPr>
      <w:sz w:val="20"/>
    </w:rPr>
  </w:style>
  <w:style w:type="paragraph" w:customStyle="1" w:styleId="ResumeBullet2">
    <w:name w:val="Resume Bullet 2"/>
    <w:rsid w:val="00F97DF1"/>
    <w:pPr>
      <w:numPr>
        <w:ilvl w:val="1"/>
        <w:numId w:val="1"/>
      </w:numPr>
    </w:pPr>
    <w:rPr>
      <w:noProof/>
    </w:rPr>
  </w:style>
  <w:style w:type="paragraph" w:styleId="HTMLPreformatted">
    <w:name w:val="HTML Preformatted"/>
    <w:basedOn w:val="Normal"/>
    <w:rsid w:val="0088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commentary">
    <w:name w:val="commentary"/>
    <w:basedOn w:val="Normal"/>
    <w:rsid w:val="00FD1843"/>
    <w:pPr>
      <w:widowControl w:val="0"/>
      <w:spacing w:before="60" w:after="60" w:line="240" w:lineRule="atLeast"/>
      <w:ind w:left="397"/>
    </w:pPr>
    <w:rPr>
      <w:i/>
      <w:vanish/>
      <w:color w:val="0000FF"/>
      <w:sz w:val="20"/>
      <w:szCs w:val="20"/>
      <w:lang w:val="en-GB" w:eastAsia="en-GB"/>
    </w:rPr>
  </w:style>
  <w:style w:type="paragraph" w:customStyle="1" w:styleId="ListBullet1">
    <w:name w:val="ListBullet1"/>
    <w:basedOn w:val="Normal"/>
    <w:rsid w:val="00FD1843"/>
    <w:pPr>
      <w:widowControl w:val="0"/>
      <w:numPr>
        <w:numId w:val="2"/>
      </w:numPr>
      <w:spacing w:line="240" w:lineRule="atLeast"/>
      <w:jc w:val="both"/>
    </w:pPr>
    <w:rPr>
      <w:rFonts w:ascii="Arial" w:hAnsi="Arial"/>
      <w:sz w:val="20"/>
      <w:szCs w:val="20"/>
      <w:lang w:val="en-GB"/>
    </w:rPr>
  </w:style>
  <w:style w:type="paragraph" w:customStyle="1" w:styleId="Achievement">
    <w:name w:val="Achievement"/>
    <w:basedOn w:val="BodyText"/>
    <w:rsid w:val="00FD1843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FD1843"/>
    <w:pPr>
      <w:spacing w:after="120"/>
    </w:pPr>
  </w:style>
  <w:style w:type="paragraph" w:styleId="DocumentMap">
    <w:name w:val="Document Map"/>
    <w:basedOn w:val="Normal"/>
    <w:semiHidden/>
    <w:rsid w:val="003224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rtlabel">
    <w:name w:val="rtlabel"/>
    <w:basedOn w:val="DefaultParagraphFont"/>
    <w:rsid w:val="00303D64"/>
  </w:style>
  <w:style w:type="paragraph" w:customStyle="1" w:styleId="Body1">
    <w:name w:val="Body1"/>
    <w:basedOn w:val="Normal"/>
    <w:link w:val="Body1Char"/>
    <w:rsid w:val="00D26C9A"/>
    <w:pPr>
      <w:spacing w:after="120"/>
      <w:ind w:left="709"/>
    </w:pPr>
    <w:rPr>
      <w:rFonts w:ascii="Verdana" w:hAnsi="Verdana"/>
      <w:sz w:val="20"/>
      <w:szCs w:val="20"/>
      <w:lang w:val="en-GB" w:eastAsia="en-GB"/>
    </w:rPr>
  </w:style>
  <w:style w:type="character" w:customStyle="1" w:styleId="Body1Char">
    <w:name w:val="Body1 Char"/>
    <w:link w:val="Body1"/>
    <w:rsid w:val="00D26C9A"/>
    <w:rPr>
      <w:rFonts w:ascii="Verdana" w:hAnsi="Verdana" w:cs="Arial"/>
      <w:lang w:val="en-GB" w:eastAsia="en-GB"/>
    </w:rPr>
  </w:style>
  <w:style w:type="paragraph" w:styleId="ListParagraph">
    <w:name w:val="List Paragraph"/>
    <w:aliases w:val="1st Level Bullet List,List Paragraph1"/>
    <w:basedOn w:val="Normal"/>
    <w:link w:val="ListParagraphChar"/>
    <w:uiPriority w:val="34"/>
    <w:qFormat/>
    <w:rsid w:val="007C4525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aliases w:val="1st Level Bullet List Char,List Paragraph1 Char"/>
    <w:link w:val="ListParagraph"/>
    <w:uiPriority w:val="34"/>
    <w:locked/>
    <w:rsid w:val="00F16447"/>
    <w:rPr>
      <w:sz w:val="24"/>
      <w:szCs w:val="24"/>
    </w:rPr>
  </w:style>
  <w:style w:type="paragraph" w:customStyle="1" w:styleId="Head3">
    <w:name w:val="Head 3"/>
    <w:basedOn w:val="BodyTextIndent3"/>
    <w:rsid w:val="00CB47E8"/>
    <w:pPr>
      <w:tabs>
        <w:tab w:val="clear" w:pos="858"/>
      </w:tabs>
      <w:spacing w:after="120"/>
      <w:ind w:left="0" w:firstLine="0"/>
      <w:jc w:val="center"/>
    </w:pPr>
    <w:rPr>
      <w:rFonts w:ascii="Verdana" w:hAnsi="Verdana" w:cs="Times New Roman"/>
      <w:b/>
      <w:bCs/>
      <w:sz w:val="24"/>
      <w:szCs w:val="20"/>
      <w:u w:val="single"/>
      <w:lang w:val="en-GB"/>
    </w:rPr>
  </w:style>
  <w:style w:type="character" w:customStyle="1" w:styleId="apple-style-span">
    <w:name w:val="apple-style-span"/>
    <w:basedOn w:val="DefaultParagraphFont"/>
    <w:rsid w:val="00536C65"/>
  </w:style>
  <w:style w:type="character" w:customStyle="1" w:styleId="st1">
    <w:name w:val="st1"/>
    <w:basedOn w:val="DefaultParagraphFont"/>
    <w:rsid w:val="004803DD"/>
  </w:style>
  <w:style w:type="paragraph" w:styleId="Header">
    <w:name w:val="header"/>
    <w:basedOn w:val="Normal"/>
    <w:link w:val="Head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56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562DA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A63888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63888"/>
    <w:rPr>
      <w:sz w:val="24"/>
      <w:szCs w:val="24"/>
    </w:rPr>
  </w:style>
  <w:style w:type="paragraph" w:customStyle="1" w:styleId="listanswer">
    <w:name w:val="list_answer"/>
    <w:basedOn w:val="Normal"/>
    <w:rsid w:val="00AE1953"/>
    <w:pPr>
      <w:spacing w:before="150" w:after="120" w:line="270" w:lineRule="atLeast"/>
    </w:pPr>
    <w:rPr>
      <w:lang w:val="en-IN" w:eastAsia="en-IN" w:bidi="mr-IN"/>
    </w:rPr>
  </w:style>
  <w:style w:type="paragraph" w:customStyle="1" w:styleId="CompanyName">
    <w:name w:val="Company Name"/>
    <w:basedOn w:val="BodyText"/>
    <w:rsid w:val="00BA013D"/>
    <w:pPr>
      <w:keepNext/>
      <w:spacing w:before="160" w:after="0"/>
    </w:pPr>
    <w:rPr>
      <w:rFonts w:ascii="Arial" w:hAnsi="Arial"/>
      <w:b/>
      <w:sz w:val="20"/>
      <w:szCs w:val="20"/>
    </w:rPr>
  </w:style>
  <w:style w:type="paragraph" w:customStyle="1" w:styleId="TableText2">
    <w:name w:val="Table Text 2"/>
    <w:basedOn w:val="Normal"/>
    <w:rsid w:val="007130F8"/>
    <w:pPr>
      <w:suppressAutoHyphens/>
      <w:spacing w:before="60"/>
      <w:jc w:val="both"/>
    </w:pPr>
    <w:rPr>
      <w:rFonts w:ascii="Arial" w:hAnsi="Arial"/>
      <w:spacing w:val="-5"/>
      <w:sz w:val="18"/>
      <w:szCs w:val="20"/>
      <w:lang w:eastAsia="ar-SA"/>
    </w:rPr>
  </w:style>
  <w:style w:type="paragraph" w:styleId="BalloonText">
    <w:name w:val="Balloon Text"/>
    <w:basedOn w:val="Normal"/>
    <w:link w:val="BalloonTextChar"/>
    <w:rsid w:val="009B7A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7A8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014"/>
    <w:rPr>
      <w:b/>
      <w:bCs/>
    </w:rPr>
  </w:style>
  <w:style w:type="paragraph" w:customStyle="1" w:styleId="Style-3">
    <w:name w:val="Style-3"/>
    <w:rsid w:val="005A6DC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</w:pPr>
    <w:rPr>
      <w:rFonts w:eastAsia="Arial Unicode MS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2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567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03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ac540bf8-1344-4791-9241-1e5040385a5d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404908f4-655f-4f79-b23b-85cb89a13f9c" TargetMode="External"/><Relationship Id="rId4" Type="http://schemas.openxmlformats.org/officeDocument/2006/relationships/settings" Target="settings.xml"/><Relationship Id="rId9" Type="http://schemas.openxmlformats.org/officeDocument/2006/relationships/image" Target="cid:6958a75d-c40e-44ed-b0af-2530aa61252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91D47-2486-41AE-8ED6-5A54212D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VIKRAM OSWAL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VIKRAM</dc:creator>
  <cp:keywords/>
  <cp:lastModifiedBy>Rahul Sharma</cp:lastModifiedBy>
  <cp:revision>223</cp:revision>
  <cp:lastPrinted>2019-12-03T12:16:00Z</cp:lastPrinted>
  <dcterms:created xsi:type="dcterms:W3CDTF">2020-03-30T09:17:00Z</dcterms:created>
  <dcterms:modified xsi:type="dcterms:W3CDTF">2021-03-06T07:49:00Z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iteId">
    <vt:lpwstr>68283f3b-8487-4c86-adb3-a5228f18b893</vt:lpwstr>
  </property>
  <property fmtid="{D5CDD505-2E9C-101B-9397-08002B2CF9AE}" pid="5" name="MSIP_Label_0359f705-2ba0-454b-9cfc-6ce5bcaac040_Owner">
    <vt:lpwstr>saiprasad.sshinde@vodafone.com</vt:lpwstr>
  </property>
  <property fmtid="{D5CDD505-2E9C-101B-9397-08002B2CF9AE}" pid="6" name="MSIP_Label_0359f705-2ba0-454b-9cfc-6ce5bcaac040_SetDate">
    <vt:lpwstr>2018-10-29T06:35:42.9861943Z</vt:lpwstr>
  </property>
  <property fmtid="{D5CDD505-2E9C-101B-9397-08002B2CF9AE}" pid="7" name="MSIP_Label_0359f705-2ba0-454b-9cfc-6ce5bcaac040_Name">
    <vt:lpwstr>C2 General</vt:lpwstr>
  </property>
  <property fmtid="{D5CDD505-2E9C-101B-9397-08002B2CF9AE}" pid="8" name="MSIP_Label_0359f705-2ba0-454b-9cfc-6ce5bcaac040_Application">
    <vt:lpwstr>Microsoft Azure Information Protection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  <property fmtid="{D5CDD505-2E9C-101B-9397-08002B2CF9AE}" pid="11" name="TitusGUID">
    <vt:lpwstr>c7d576e2-0a59-4fa4-8325-483b5c88dfb7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HCL_Cla5s_1nt3rnal</vt:lpwstr>
  </property>
</Properties>
</file>